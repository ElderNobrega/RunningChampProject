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14:paraId="730B3A30" w14:textId="77777777" w:rsidTr="00285291">
        <w:trPr>
          <w:trHeight w:val="727"/>
        </w:trPr>
        <w:tc>
          <w:tcPr>
            <w:tcW w:w="10188" w:type="dxa"/>
            <w:gridSpan w:val="2"/>
            <w:tcBorders>
              <w:bottom w:val="single" w:sz="4" w:space="0" w:color="auto"/>
            </w:tcBorders>
            <w:shd w:val="clear" w:color="auto" w:fill="A6A6A6"/>
          </w:tcPr>
          <w:p w14:paraId="123E1729"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5075A997" w14:textId="77777777" w:rsidTr="007037C6">
        <w:trPr>
          <w:trHeight w:val="503"/>
        </w:trPr>
        <w:tc>
          <w:tcPr>
            <w:tcW w:w="10188" w:type="dxa"/>
            <w:gridSpan w:val="2"/>
            <w:shd w:val="clear" w:color="auto" w:fill="B3B3B3"/>
          </w:tcPr>
          <w:p w14:paraId="10C4296B"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61AC60A4" w14:textId="77777777" w:rsidTr="007037C6">
        <w:trPr>
          <w:trHeight w:val="432"/>
        </w:trPr>
        <w:tc>
          <w:tcPr>
            <w:tcW w:w="3064" w:type="dxa"/>
            <w:shd w:val="clear" w:color="auto" w:fill="E0E0E0"/>
          </w:tcPr>
          <w:p w14:paraId="4CF7D6C7" w14:textId="77777777" w:rsidR="005A357E" w:rsidRPr="00A96E07" w:rsidRDefault="005A357E" w:rsidP="007037C6">
            <w:pPr>
              <w:rPr>
                <w:rStyle w:val="StyleBold"/>
              </w:rPr>
            </w:pPr>
            <w:r w:rsidRPr="00A96E07">
              <w:rPr>
                <w:rStyle w:val="StyleBold"/>
              </w:rPr>
              <w:t>Project Name</w:t>
            </w:r>
          </w:p>
        </w:tc>
        <w:tc>
          <w:tcPr>
            <w:tcW w:w="7124" w:type="dxa"/>
          </w:tcPr>
          <w:p w14:paraId="5AF770B9" w14:textId="271AC407" w:rsidR="005A357E" w:rsidRPr="00156198" w:rsidRDefault="00B57F9A" w:rsidP="007037C6">
            <w:r>
              <w:t>Running Champions</w:t>
            </w:r>
          </w:p>
        </w:tc>
      </w:tr>
      <w:tr w:rsidR="003A4ACB" w:rsidRPr="00730933" w14:paraId="3C8FAAEE" w14:textId="77777777" w:rsidTr="007037C6">
        <w:trPr>
          <w:trHeight w:val="432"/>
        </w:trPr>
        <w:tc>
          <w:tcPr>
            <w:tcW w:w="3064" w:type="dxa"/>
            <w:shd w:val="clear" w:color="auto" w:fill="E0E0E0"/>
          </w:tcPr>
          <w:p w14:paraId="2D0461F3"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14:paraId="1C2E701C" w14:textId="7CD3703B" w:rsidR="003A4ACB" w:rsidRPr="00156198" w:rsidRDefault="00B57F9A" w:rsidP="007037C6">
            <w:proofErr w:type="spellStart"/>
            <w:r>
              <w:t>Akwasi</w:t>
            </w:r>
            <w:proofErr w:type="spellEnd"/>
            <w:r>
              <w:t xml:space="preserve"> </w:t>
            </w:r>
            <w:proofErr w:type="spellStart"/>
            <w:r>
              <w:t>Himah</w:t>
            </w:r>
            <w:proofErr w:type="spellEnd"/>
            <w:r>
              <w:t xml:space="preserve">, Alan </w:t>
            </w:r>
            <w:proofErr w:type="spellStart"/>
            <w:r>
              <w:t>Pintor</w:t>
            </w:r>
            <w:proofErr w:type="spellEnd"/>
            <w:r>
              <w:t>, Elder Guerra and Robert Slezak</w:t>
            </w:r>
          </w:p>
        </w:tc>
      </w:tr>
      <w:tr w:rsidR="00A00310" w:rsidRPr="00730933" w14:paraId="7A5FD180" w14:textId="77777777" w:rsidTr="007037C6">
        <w:trPr>
          <w:trHeight w:val="432"/>
        </w:trPr>
        <w:tc>
          <w:tcPr>
            <w:tcW w:w="3064" w:type="dxa"/>
            <w:shd w:val="clear" w:color="auto" w:fill="E0E0E0"/>
          </w:tcPr>
          <w:p w14:paraId="6E9D2E3F" w14:textId="77777777" w:rsidR="00A00310" w:rsidRPr="00A96E07" w:rsidRDefault="00847B68" w:rsidP="00847B68">
            <w:pPr>
              <w:rPr>
                <w:rStyle w:val="StyleBold"/>
              </w:rPr>
            </w:pPr>
            <w:r>
              <w:rPr>
                <w:rStyle w:val="StyleBold"/>
              </w:rPr>
              <w:t>Company Name</w:t>
            </w:r>
          </w:p>
        </w:tc>
        <w:tc>
          <w:tcPr>
            <w:tcW w:w="7124" w:type="dxa"/>
          </w:tcPr>
          <w:p w14:paraId="1F041329" w14:textId="77777777" w:rsidR="00A00310" w:rsidRPr="00156198" w:rsidRDefault="00A00310" w:rsidP="007037C6"/>
        </w:tc>
      </w:tr>
      <w:tr w:rsidR="003A4ACB" w:rsidRPr="00730933" w14:paraId="54FF0186" w14:textId="77777777" w:rsidTr="007037C6">
        <w:trPr>
          <w:trHeight w:val="432"/>
        </w:trPr>
        <w:tc>
          <w:tcPr>
            <w:tcW w:w="3064" w:type="dxa"/>
            <w:shd w:val="clear" w:color="auto" w:fill="E0E0E0"/>
          </w:tcPr>
          <w:p w14:paraId="48F511E3"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14:paraId="7CBC0B00" w14:textId="77777777" w:rsidR="003A4ACB" w:rsidRPr="00156198" w:rsidRDefault="003A4ACB" w:rsidP="007037C6"/>
        </w:tc>
        <w:bookmarkStart w:id="0" w:name="_GoBack"/>
        <w:bookmarkEnd w:id="0"/>
      </w:tr>
      <w:tr w:rsidR="003A4ACB" w:rsidRPr="00730933" w14:paraId="412F61AF" w14:textId="77777777" w:rsidTr="007037C6">
        <w:trPr>
          <w:trHeight w:val="432"/>
        </w:trPr>
        <w:tc>
          <w:tcPr>
            <w:tcW w:w="3064" w:type="dxa"/>
            <w:shd w:val="clear" w:color="auto" w:fill="E0E0E0"/>
          </w:tcPr>
          <w:p w14:paraId="55EA5BB4" w14:textId="77777777" w:rsidR="003A4ACB" w:rsidRPr="00A96E07" w:rsidRDefault="003A4ACB" w:rsidP="007037C6">
            <w:pPr>
              <w:rPr>
                <w:rStyle w:val="StyleBold"/>
              </w:rPr>
            </w:pPr>
            <w:r w:rsidRPr="00A96E07">
              <w:rPr>
                <w:rStyle w:val="StyleBold"/>
              </w:rPr>
              <w:t>Project Actual Start Date</w:t>
            </w:r>
          </w:p>
        </w:tc>
        <w:tc>
          <w:tcPr>
            <w:tcW w:w="7124" w:type="dxa"/>
          </w:tcPr>
          <w:p w14:paraId="1ACCE30E" w14:textId="07E5A11F" w:rsidR="003A4ACB" w:rsidRPr="00156198" w:rsidRDefault="003A4ACB" w:rsidP="007037C6">
            <w:r w:rsidRPr="00156198">
              <w:t xml:space="preserve"> </w:t>
            </w:r>
            <w:r w:rsidR="00B57F9A">
              <w:t>2019</w:t>
            </w:r>
            <w:r w:rsidRPr="00156198">
              <w:t>-</w:t>
            </w:r>
            <w:r w:rsidR="00B57F9A">
              <w:t>09</w:t>
            </w:r>
            <w:r w:rsidRPr="00156198">
              <w:t xml:space="preserve">-DD  </w:t>
            </w:r>
          </w:p>
        </w:tc>
      </w:tr>
      <w:tr w:rsidR="003A4ACB" w:rsidRPr="00730933" w14:paraId="2667FEED" w14:textId="77777777" w:rsidTr="007037C6">
        <w:trPr>
          <w:trHeight w:val="432"/>
        </w:trPr>
        <w:tc>
          <w:tcPr>
            <w:tcW w:w="3064" w:type="dxa"/>
            <w:shd w:val="clear" w:color="auto" w:fill="E0E0E0"/>
          </w:tcPr>
          <w:p w14:paraId="51C348FF" w14:textId="77777777" w:rsidR="003A4ACB" w:rsidRPr="00A96E07" w:rsidRDefault="003A4ACB" w:rsidP="007037C6">
            <w:pPr>
              <w:rPr>
                <w:rStyle w:val="StyleBold"/>
              </w:rPr>
            </w:pPr>
            <w:r w:rsidRPr="00A96E07">
              <w:rPr>
                <w:rStyle w:val="StyleBold"/>
              </w:rPr>
              <w:t>Project Actual End Date</w:t>
            </w:r>
          </w:p>
        </w:tc>
        <w:tc>
          <w:tcPr>
            <w:tcW w:w="7124" w:type="dxa"/>
          </w:tcPr>
          <w:p w14:paraId="4BD430FC" w14:textId="6F0B5AE3" w:rsidR="003A4ACB" w:rsidRPr="00156198" w:rsidRDefault="00B57F9A" w:rsidP="007037C6">
            <w:r>
              <w:t xml:space="preserve"> 2020</w:t>
            </w:r>
            <w:r w:rsidR="003A4ACB" w:rsidRPr="00156198">
              <w:t>-</w:t>
            </w:r>
            <w:r>
              <w:t>04</w:t>
            </w:r>
            <w:r w:rsidR="003A4ACB" w:rsidRPr="00156198">
              <w:t>-</w:t>
            </w:r>
            <w:r>
              <w:t>07</w:t>
            </w:r>
            <w:r w:rsidR="003A4ACB" w:rsidRPr="00156198">
              <w:t xml:space="preserve"> </w:t>
            </w:r>
          </w:p>
        </w:tc>
      </w:tr>
      <w:tr w:rsidR="003A4ACB" w:rsidRPr="00730933" w14:paraId="10BB5F67" w14:textId="77777777" w:rsidTr="007037C6">
        <w:trPr>
          <w:trHeight w:val="432"/>
        </w:trPr>
        <w:tc>
          <w:tcPr>
            <w:tcW w:w="3064" w:type="dxa"/>
            <w:shd w:val="clear" w:color="auto" w:fill="E0E0E0"/>
          </w:tcPr>
          <w:p w14:paraId="7EAB9998" w14:textId="77777777" w:rsidR="003A4ACB" w:rsidRPr="00A96E07" w:rsidRDefault="003A4ACB" w:rsidP="007037C6">
            <w:pPr>
              <w:rPr>
                <w:rStyle w:val="StyleBold"/>
              </w:rPr>
            </w:pPr>
            <w:r w:rsidRPr="00A96E07">
              <w:rPr>
                <w:rStyle w:val="StyleBold"/>
              </w:rPr>
              <w:t>Reason for Project Closure</w:t>
            </w:r>
          </w:p>
        </w:tc>
        <w:tc>
          <w:tcPr>
            <w:tcW w:w="7124" w:type="dxa"/>
          </w:tcPr>
          <w:p w14:paraId="183051B6" w14:textId="77777777" w:rsidR="003A4ACB" w:rsidRPr="00156198" w:rsidRDefault="00847B68" w:rsidP="007037C6">
            <w:r>
              <w:t>End of academic term</w:t>
            </w:r>
          </w:p>
        </w:tc>
      </w:tr>
      <w:tr w:rsidR="003A4ACB" w:rsidRPr="00730933" w14:paraId="04A6E92F" w14:textId="77777777" w:rsidTr="007037C6">
        <w:trPr>
          <w:trHeight w:val="432"/>
        </w:trPr>
        <w:tc>
          <w:tcPr>
            <w:tcW w:w="3064" w:type="dxa"/>
            <w:shd w:val="clear" w:color="auto" w:fill="E0E0E0"/>
          </w:tcPr>
          <w:p w14:paraId="7F47B34D" w14:textId="77777777" w:rsidR="003A4ACB" w:rsidRPr="00A96E07" w:rsidRDefault="003A4ACB" w:rsidP="007037C6">
            <w:pPr>
              <w:rPr>
                <w:rStyle w:val="StyleBold"/>
              </w:rPr>
            </w:pPr>
            <w:r w:rsidRPr="00A96E07">
              <w:rPr>
                <w:rStyle w:val="StyleBold"/>
              </w:rPr>
              <w:t>Client Acceptance Date</w:t>
            </w:r>
          </w:p>
        </w:tc>
        <w:tc>
          <w:tcPr>
            <w:tcW w:w="7124" w:type="dxa"/>
          </w:tcPr>
          <w:p w14:paraId="7CB69CB6" w14:textId="21AAA091" w:rsidR="003A4ACB" w:rsidRPr="00156198" w:rsidRDefault="003A4ACB" w:rsidP="007037C6"/>
        </w:tc>
      </w:tr>
      <w:tr w:rsidR="003A4ACB" w:rsidRPr="00730933" w14:paraId="4105B3AB" w14:textId="77777777" w:rsidTr="007037C6">
        <w:trPr>
          <w:trHeight w:val="432"/>
        </w:trPr>
        <w:tc>
          <w:tcPr>
            <w:tcW w:w="3064" w:type="dxa"/>
            <w:tcBorders>
              <w:bottom w:val="single" w:sz="4" w:space="0" w:color="auto"/>
            </w:tcBorders>
            <w:shd w:val="clear" w:color="auto" w:fill="E0E0E0"/>
          </w:tcPr>
          <w:p w14:paraId="124C5551" w14:textId="77777777"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14:paraId="0ACE3444" w14:textId="77777777" w:rsidR="00607B0C" w:rsidRDefault="00B57F9A" w:rsidP="007037C6">
            <w:r>
              <w:t>A competitive running application where people can join a team and compete to get a prize.</w:t>
            </w:r>
          </w:p>
          <w:p w14:paraId="22200251" w14:textId="2386F0BC" w:rsidR="00B57F9A" w:rsidRPr="00156198" w:rsidRDefault="00B57F9A" w:rsidP="007037C6"/>
        </w:tc>
      </w:tr>
    </w:tbl>
    <w:p w14:paraId="12CA8396" w14:textId="77777777"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14:paraId="3133E632" w14:textId="77777777" w:rsidTr="007037C6">
        <w:trPr>
          <w:trHeight w:val="432"/>
        </w:trPr>
        <w:tc>
          <w:tcPr>
            <w:tcW w:w="10188" w:type="dxa"/>
            <w:tcBorders>
              <w:bottom w:val="single" w:sz="4" w:space="0" w:color="auto"/>
            </w:tcBorders>
            <w:shd w:val="clear" w:color="auto" w:fill="B3B3B3"/>
          </w:tcPr>
          <w:p w14:paraId="7E26CA82" w14:textId="77777777" w:rsidR="007E407D" w:rsidRPr="000E62B7" w:rsidRDefault="007E407D" w:rsidP="007037C6"/>
        </w:tc>
      </w:tr>
    </w:tbl>
    <w:p w14:paraId="2F12E781" w14:textId="77777777" w:rsidR="00A672F6" w:rsidRDefault="00A672F6"/>
    <w:p w14:paraId="03480374" w14:textId="77777777" w:rsidR="005B1F20" w:rsidRDefault="005B1F20" w:rsidP="009467D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2221"/>
        <w:gridCol w:w="4519"/>
      </w:tblGrid>
      <w:tr w:rsidR="005B1F20" w14:paraId="6605C5AD" w14:textId="77777777" w:rsidTr="000504AC">
        <w:trPr>
          <w:tblHeader/>
        </w:trPr>
        <w:tc>
          <w:tcPr>
            <w:tcW w:w="10152" w:type="dxa"/>
            <w:gridSpan w:val="3"/>
            <w:shd w:val="clear" w:color="auto" w:fill="A6A6A6"/>
          </w:tcPr>
          <w:p w14:paraId="7CB92678" w14:textId="77777777" w:rsidR="005B1F20" w:rsidRPr="00D674AA" w:rsidRDefault="005B1F20" w:rsidP="00C839B3">
            <w:pPr>
              <w:pStyle w:val="Heading2"/>
            </w:pPr>
            <w:r w:rsidRPr="00D674AA">
              <w:t>Closure Activity Confirmation</w:t>
            </w:r>
          </w:p>
        </w:tc>
      </w:tr>
      <w:tr w:rsidR="005B1F20" w14:paraId="0A015B68" w14:textId="77777777" w:rsidTr="000504AC">
        <w:trPr>
          <w:tblHeader/>
        </w:trPr>
        <w:tc>
          <w:tcPr>
            <w:tcW w:w="3258" w:type="dxa"/>
            <w:shd w:val="clear" w:color="auto" w:fill="D9D9D9"/>
          </w:tcPr>
          <w:p w14:paraId="067D66FA" w14:textId="77777777" w:rsidR="005B1F20" w:rsidRPr="008D7C22" w:rsidRDefault="005B1F20" w:rsidP="00C71956">
            <w:pPr>
              <w:rPr>
                <w:b/>
              </w:rPr>
            </w:pPr>
            <w:r w:rsidRPr="008D7C22">
              <w:rPr>
                <w:b/>
              </w:rPr>
              <w:t xml:space="preserve">Item </w:t>
            </w:r>
          </w:p>
        </w:tc>
        <w:tc>
          <w:tcPr>
            <w:tcW w:w="2250" w:type="dxa"/>
            <w:shd w:val="clear" w:color="auto" w:fill="D9D9D9"/>
          </w:tcPr>
          <w:p w14:paraId="13E4323B" w14:textId="77777777" w:rsidR="005B1F20" w:rsidRPr="008D7C22" w:rsidRDefault="005B1F20" w:rsidP="00C71956">
            <w:pPr>
              <w:rPr>
                <w:b/>
              </w:rPr>
            </w:pPr>
            <w:r w:rsidRPr="008D7C22">
              <w:rPr>
                <w:b/>
              </w:rPr>
              <w:t>Confirmation</w:t>
            </w:r>
          </w:p>
        </w:tc>
        <w:tc>
          <w:tcPr>
            <w:tcW w:w="4644" w:type="dxa"/>
            <w:shd w:val="clear" w:color="auto" w:fill="D9D9D9"/>
          </w:tcPr>
          <w:p w14:paraId="3467B7C2" w14:textId="77777777" w:rsidR="005B1F20" w:rsidRPr="008D7C22" w:rsidRDefault="005B1F20" w:rsidP="00C71956">
            <w:pPr>
              <w:rPr>
                <w:b/>
              </w:rPr>
            </w:pPr>
            <w:r w:rsidRPr="008D7C22">
              <w:rPr>
                <w:b/>
              </w:rPr>
              <w:t>Comments</w:t>
            </w:r>
          </w:p>
        </w:tc>
      </w:tr>
      <w:tr w:rsidR="005B1F20" w14:paraId="68CB3AE5" w14:textId="77777777" w:rsidTr="000504AC">
        <w:tc>
          <w:tcPr>
            <w:tcW w:w="3258" w:type="dxa"/>
            <w:shd w:val="clear" w:color="auto" w:fill="D9D9D9"/>
          </w:tcPr>
          <w:p w14:paraId="711C54A8" w14:textId="77777777" w:rsidR="005B1F20" w:rsidRPr="008D7C22" w:rsidRDefault="005B1F20" w:rsidP="00C71956">
            <w:pPr>
              <w:rPr>
                <w:b/>
              </w:rPr>
            </w:pPr>
            <w:r w:rsidRPr="008D7C22">
              <w:rPr>
                <w:b/>
              </w:rPr>
              <w:t>Project Considered a Success</w:t>
            </w:r>
          </w:p>
        </w:tc>
        <w:tc>
          <w:tcPr>
            <w:tcW w:w="2250" w:type="dxa"/>
            <w:shd w:val="clear" w:color="auto" w:fill="auto"/>
            <w:vAlign w:val="center"/>
          </w:tcPr>
          <w:p w14:paraId="66E8B3DB" w14:textId="451AFDCD" w:rsidR="005B1F20" w:rsidRPr="005D0959" w:rsidRDefault="00820E8D" w:rsidP="00C71956">
            <w:pPr>
              <w:jc w:val="center"/>
            </w:pPr>
            <w:r w:rsidRPr="005D0959">
              <w:fldChar w:fldCharType="begin">
                <w:ffData>
                  <w:name w:val=""/>
                  <w:enabled/>
                  <w:calcOnExit w:val="0"/>
                  <w:checkBox>
                    <w:sizeAuto/>
                    <w:default w:val="0"/>
                  </w:checkBox>
                </w:ffData>
              </w:fldChar>
            </w:r>
            <w:r w:rsidRPr="005D0959">
              <w:instrText xml:space="preserve"> FORMCHECKBOX </w:instrText>
            </w:r>
            <w:r w:rsidR="00CA6CA4">
              <w:fldChar w:fldCharType="separate"/>
            </w:r>
            <w:r w:rsidRPr="005D0959">
              <w:fldChar w:fldCharType="end"/>
            </w:r>
            <w:r>
              <w:t xml:space="preserve"> Yes  </w:t>
            </w:r>
            <w:r w:rsidRPr="005D0959">
              <w:fldChar w:fldCharType="begin">
                <w:ffData>
                  <w:name w:val=""/>
                  <w:enabled/>
                  <w:calcOnExit w:val="0"/>
                  <w:checkBox>
                    <w:sizeAuto/>
                    <w:default w:val="0"/>
                  </w:checkBox>
                </w:ffData>
              </w:fldChar>
            </w:r>
            <w:r w:rsidRPr="005D0959">
              <w:instrText xml:space="preserve"> FORMCHECKBOX </w:instrText>
            </w:r>
            <w:r w:rsidR="00CA6CA4">
              <w:fldChar w:fldCharType="separate"/>
            </w:r>
            <w:r w:rsidRPr="005D0959">
              <w:fldChar w:fldCharType="end"/>
            </w:r>
            <w:r>
              <w:t xml:space="preserve"> No  </w:t>
            </w:r>
            <w:r w:rsidR="00B57F9A">
              <w:fldChar w:fldCharType="begin">
                <w:ffData>
                  <w:name w:val=""/>
                  <w:enabled/>
                  <w:calcOnExit w:val="0"/>
                  <w:checkBox>
                    <w:sizeAuto/>
                    <w:default w:val="1"/>
                  </w:checkBox>
                </w:ffData>
              </w:fldChar>
            </w:r>
            <w:r w:rsidR="00B57F9A">
              <w:instrText xml:space="preserve"> FORMCHECKBOX </w:instrText>
            </w:r>
            <w:r w:rsidR="00B57F9A">
              <w:fldChar w:fldCharType="end"/>
            </w:r>
            <w:r>
              <w:t xml:space="preserve"> N/A</w:t>
            </w:r>
          </w:p>
        </w:tc>
        <w:tc>
          <w:tcPr>
            <w:tcW w:w="4644" w:type="dxa"/>
            <w:shd w:val="clear" w:color="auto" w:fill="auto"/>
          </w:tcPr>
          <w:p w14:paraId="0848B819" w14:textId="77777777" w:rsidR="005B1F20" w:rsidRPr="00D944C0" w:rsidRDefault="005B1F20" w:rsidP="00C71956">
            <w:r w:rsidRPr="00D944C0">
              <w:t>&lt;&lt;If a “Yes” response is provided, identify if there are plans to celebrate the project success and explain the plan to celebrate. &gt;&gt;</w:t>
            </w:r>
          </w:p>
        </w:tc>
      </w:tr>
    </w:tbl>
    <w:p w14:paraId="579F5CA6" w14:textId="77777777" w:rsidR="005B1F20" w:rsidRDefault="005B1F20" w:rsidP="009467D8">
      <w:pPr>
        <w:spacing w:before="0" w:after="0"/>
      </w:pPr>
    </w:p>
    <w:p w14:paraId="17B23701" w14:textId="77777777" w:rsidR="005B1F20" w:rsidRDefault="005B1F20" w:rsidP="009467D8">
      <w:pPr>
        <w:spacing w:before="0" w:after="0"/>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31"/>
        <w:gridCol w:w="5718"/>
        <w:gridCol w:w="2339"/>
      </w:tblGrid>
      <w:tr w:rsidR="003A4ACB" w:rsidRPr="000E62B7" w14:paraId="115BE254" w14:textId="77777777" w:rsidTr="000504AC">
        <w:trPr>
          <w:trHeight w:val="432"/>
          <w:tblHeader/>
        </w:trPr>
        <w:tc>
          <w:tcPr>
            <w:tcW w:w="10188" w:type="dxa"/>
            <w:gridSpan w:val="3"/>
            <w:tcBorders>
              <w:bottom w:val="single" w:sz="4" w:space="0" w:color="auto"/>
            </w:tcBorders>
            <w:shd w:val="clear" w:color="auto" w:fill="B3B3B3"/>
          </w:tcPr>
          <w:p w14:paraId="2AF4EE04" w14:textId="77777777" w:rsidR="003A4ACB" w:rsidRPr="005C3526" w:rsidRDefault="00B9596A" w:rsidP="00C839B3">
            <w:pPr>
              <w:pStyle w:val="Heading2"/>
            </w:pPr>
            <w:r w:rsidRPr="005C3526">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35ACB49D" w14:textId="77777777" w:rsidTr="00B57F9A">
        <w:trPr>
          <w:trHeight w:val="432"/>
          <w:tblHeader/>
        </w:trPr>
        <w:tc>
          <w:tcPr>
            <w:tcW w:w="2131" w:type="dxa"/>
            <w:tcBorders>
              <w:bottom w:val="single" w:sz="4" w:space="0" w:color="auto"/>
            </w:tcBorders>
            <w:shd w:val="clear" w:color="auto" w:fill="E0E0E0"/>
          </w:tcPr>
          <w:p w14:paraId="0D065FF3" w14:textId="77777777" w:rsidR="003A4ACB" w:rsidRPr="00FC741F" w:rsidRDefault="003A4ACB" w:rsidP="007037C6">
            <w:pPr>
              <w:pStyle w:val="TableTextBold"/>
            </w:pPr>
            <w:r>
              <w:t>Item</w:t>
            </w:r>
          </w:p>
        </w:tc>
        <w:tc>
          <w:tcPr>
            <w:tcW w:w="5718" w:type="dxa"/>
            <w:shd w:val="clear" w:color="auto" w:fill="E0E0E0"/>
          </w:tcPr>
          <w:p w14:paraId="489B9FEE" w14:textId="77777777" w:rsidR="003A4ACB" w:rsidRPr="00FC741F" w:rsidRDefault="003A4ACB" w:rsidP="007037C6">
            <w:pPr>
              <w:pStyle w:val="TableTextBold"/>
            </w:pPr>
            <w:r>
              <w:t>Description</w:t>
            </w:r>
          </w:p>
        </w:tc>
        <w:tc>
          <w:tcPr>
            <w:tcW w:w="2339" w:type="dxa"/>
            <w:shd w:val="clear" w:color="auto" w:fill="E0E0E0"/>
          </w:tcPr>
          <w:p w14:paraId="15533F36" w14:textId="77777777" w:rsidR="003A4ACB" w:rsidRPr="00FC741F" w:rsidRDefault="003A4ACB" w:rsidP="00D674AA">
            <w:pPr>
              <w:pStyle w:val="TableTextBold"/>
            </w:pPr>
            <w:r>
              <w:t xml:space="preserve">Release </w:t>
            </w:r>
            <w:r w:rsidR="00D674AA">
              <w:t>D</w:t>
            </w:r>
            <w:r>
              <w:t>ate</w:t>
            </w:r>
          </w:p>
        </w:tc>
      </w:tr>
      <w:tr w:rsidR="003A4ACB" w:rsidRPr="000E62B7" w14:paraId="3C034965" w14:textId="77777777" w:rsidTr="00B57F9A">
        <w:trPr>
          <w:trHeight w:val="432"/>
        </w:trPr>
        <w:tc>
          <w:tcPr>
            <w:tcW w:w="2131" w:type="dxa"/>
            <w:shd w:val="clear" w:color="auto" w:fill="E0E0E0"/>
          </w:tcPr>
          <w:p w14:paraId="3D99B524" w14:textId="3DB1EF5C" w:rsidR="003A4ACB" w:rsidRPr="00FC741F" w:rsidRDefault="00B57F9A" w:rsidP="007037C6">
            <w:pPr>
              <w:pStyle w:val="TableTextBold"/>
            </w:pPr>
            <w:r>
              <w:t>Core functionalities</w:t>
            </w:r>
          </w:p>
        </w:tc>
        <w:tc>
          <w:tcPr>
            <w:tcW w:w="5718" w:type="dxa"/>
            <w:shd w:val="clear" w:color="auto" w:fill="auto"/>
          </w:tcPr>
          <w:p w14:paraId="4CC6F234" w14:textId="3F775B78" w:rsidR="003A4ACB" w:rsidRPr="00FC741F" w:rsidRDefault="00B57F9A" w:rsidP="007037C6">
            <w:r>
              <w:t>Tracking runs, join a team and competitions</w:t>
            </w:r>
          </w:p>
        </w:tc>
        <w:tc>
          <w:tcPr>
            <w:tcW w:w="2339" w:type="dxa"/>
            <w:shd w:val="clear" w:color="auto" w:fill="auto"/>
          </w:tcPr>
          <w:p w14:paraId="0746A3B7" w14:textId="74A4F09E" w:rsidR="003A4ACB" w:rsidRPr="00FC741F" w:rsidRDefault="00B06DAE" w:rsidP="007037C6">
            <w:r w:rsidRPr="00156198">
              <w:t xml:space="preserve"> </w:t>
            </w:r>
            <w:r w:rsidR="00B57F9A">
              <w:t>2020</w:t>
            </w:r>
            <w:r w:rsidRPr="00156198">
              <w:t>-</w:t>
            </w:r>
            <w:r w:rsidR="00B57F9A">
              <w:t>04</w:t>
            </w:r>
            <w:r w:rsidRPr="00156198">
              <w:t>-</w:t>
            </w:r>
            <w:r w:rsidR="00B57F9A">
              <w:t>07</w:t>
            </w:r>
          </w:p>
        </w:tc>
      </w:tr>
      <w:tr w:rsidR="003A4ACB" w:rsidRPr="000E62B7" w14:paraId="187299EF" w14:textId="77777777" w:rsidTr="00B57F9A">
        <w:trPr>
          <w:trHeight w:val="432"/>
        </w:trPr>
        <w:tc>
          <w:tcPr>
            <w:tcW w:w="2131" w:type="dxa"/>
            <w:shd w:val="clear" w:color="auto" w:fill="E0E0E0"/>
          </w:tcPr>
          <w:p w14:paraId="65237E15" w14:textId="4BB45B7A" w:rsidR="003A4ACB" w:rsidRPr="00FC741F" w:rsidRDefault="00B57F9A" w:rsidP="007037C6">
            <w:pPr>
              <w:pStyle w:val="TableTextBold"/>
            </w:pPr>
            <w:r>
              <w:t>Small features</w:t>
            </w:r>
          </w:p>
        </w:tc>
        <w:tc>
          <w:tcPr>
            <w:tcW w:w="5718" w:type="dxa"/>
            <w:shd w:val="clear" w:color="auto" w:fill="auto"/>
          </w:tcPr>
          <w:p w14:paraId="1DA8D608" w14:textId="395EBD51" w:rsidR="003A4ACB" w:rsidRPr="00FC741F" w:rsidRDefault="00B57F9A" w:rsidP="007037C6">
            <w:r>
              <w:t>Distance conversion,</w:t>
            </w:r>
            <w:r w:rsidR="00112734">
              <w:t xml:space="preserve"> some sorting methods</w:t>
            </w:r>
            <w:r>
              <w:t xml:space="preserve"> </w:t>
            </w:r>
          </w:p>
        </w:tc>
        <w:tc>
          <w:tcPr>
            <w:tcW w:w="2339" w:type="dxa"/>
            <w:shd w:val="clear" w:color="auto" w:fill="auto"/>
          </w:tcPr>
          <w:p w14:paraId="7127A1AF" w14:textId="115A65A3" w:rsidR="003A4ACB" w:rsidRPr="00FC741F" w:rsidRDefault="00112734" w:rsidP="007037C6">
            <w:r>
              <w:t>To be determined</w:t>
            </w:r>
            <w:r w:rsidR="00B06DAE" w:rsidRPr="00156198">
              <w:t xml:space="preserve"> </w:t>
            </w:r>
          </w:p>
        </w:tc>
      </w:tr>
      <w:tr w:rsidR="003A4ACB" w:rsidRPr="000E62B7" w14:paraId="30A0133F" w14:textId="77777777" w:rsidTr="00B57F9A">
        <w:trPr>
          <w:trHeight w:val="432"/>
        </w:trPr>
        <w:tc>
          <w:tcPr>
            <w:tcW w:w="2131" w:type="dxa"/>
            <w:shd w:val="clear" w:color="auto" w:fill="E0E0E0"/>
          </w:tcPr>
          <w:p w14:paraId="7F8813E7" w14:textId="77777777" w:rsidR="003A4ACB" w:rsidRPr="00FC741F" w:rsidRDefault="003A4ACB" w:rsidP="007037C6">
            <w:pPr>
              <w:pStyle w:val="TableTextBold"/>
            </w:pPr>
          </w:p>
        </w:tc>
        <w:tc>
          <w:tcPr>
            <w:tcW w:w="5718" w:type="dxa"/>
            <w:shd w:val="clear" w:color="auto" w:fill="auto"/>
          </w:tcPr>
          <w:p w14:paraId="227079F5" w14:textId="77777777" w:rsidR="003A4ACB" w:rsidRPr="00FC741F" w:rsidRDefault="003A4ACB" w:rsidP="007037C6"/>
        </w:tc>
        <w:tc>
          <w:tcPr>
            <w:tcW w:w="2339" w:type="dxa"/>
            <w:shd w:val="clear" w:color="auto" w:fill="auto"/>
          </w:tcPr>
          <w:p w14:paraId="50037B5A" w14:textId="77777777" w:rsidR="003A4ACB" w:rsidRPr="00FC741F" w:rsidRDefault="00B06DAE" w:rsidP="007037C6">
            <w:r w:rsidRPr="00156198">
              <w:t xml:space="preserve">&lt;&lt; YYYY-MM-DD &gt;&gt;  </w:t>
            </w:r>
          </w:p>
        </w:tc>
      </w:tr>
    </w:tbl>
    <w:p w14:paraId="080F32C7" w14:textId="77777777" w:rsidR="00D674AA" w:rsidRDefault="00D674AA"/>
    <w:p w14:paraId="4A1BBC6E" w14:textId="77777777" w:rsidR="0042414C" w:rsidRDefault="0042414C"/>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14:paraId="3FCCE712" w14:textId="77777777" w:rsidTr="007037C6">
        <w:trPr>
          <w:trHeight w:val="432"/>
          <w:tblHeader/>
        </w:trPr>
        <w:tc>
          <w:tcPr>
            <w:tcW w:w="10188" w:type="dxa"/>
            <w:gridSpan w:val="5"/>
            <w:tcBorders>
              <w:bottom w:val="single" w:sz="4" w:space="0" w:color="auto"/>
            </w:tcBorders>
            <w:shd w:val="clear" w:color="auto" w:fill="B3B3B3"/>
          </w:tcPr>
          <w:p w14:paraId="2518B462" w14:textId="77777777" w:rsidR="007D18BB" w:rsidRPr="00FC741F" w:rsidRDefault="007D18BB" w:rsidP="00C839B3">
            <w:pPr>
              <w:pStyle w:val="Heading2"/>
            </w:pPr>
            <w:r w:rsidRPr="007D18BB">
              <w:t>Project Archival List</w:t>
            </w:r>
          </w:p>
        </w:tc>
      </w:tr>
      <w:tr w:rsidR="00C07A65" w:rsidRPr="000E62B7" w14:paraId="167A8593" w14:textId="77777777" w:rsidTr="00724945">
        <w:trPr>
          <w:trHeight w:val="432"/>
          <w:tblHeader/>
        </w:trPr>
        <w:tc>
          <w:tcPr>
            <w:tcW w:w="4068" w:type="dxa"/>
            <w:gridSpan w:val="3"/>
            <w:tcBorders>
              <w:bottom w:val="single" w:sz="4" w:space="0" w:color="auto"/>
            </w:tcBorders>
            <w:shd w:val="clear" w:color="auto" w:fill="D9D9D9"/>
            <w:vAlign w:val="center"/>
          </w:tcPr>
          <w:p w14:paraId="32C984B7" w14:textId="77777777"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14:paraId="77F53EE3" w14:textId="77777777" w:rsidR="00C07A65" w:rsidRPr="00724945" w:rsidRDefault="00C07A65" w:rsidP="00146D2D">
            <w:pPr>
              <w:pStyle w:val="TableTextBold"/>
              <w:rPr>
                <w:b w:val="0"/>
              </w:rPr>
            </w:pPr>
          </w:p>
        </w:tc>
      </w:tr>
      <w:tr w:rsidR="003A4ACB" w:rsidRPr="000E62B7" w14:paraId="7DE4AEB1" w14:textId="77777777" w:rsidTr="00724945">
        <w:trPr>
          <w:trHeight w:val="432"/>
          <w:tblHeader/>
        </w:trPr>
        <w:tc>
          <w:tcPr>
            <w:tcW w:w="648" w:type="dxa"/>
            <w:shd w:val="clear" w:color="auto" w:fill="D9D9D9"/>
          </w:tcPr>
          <w:p w14:paraId="75631CA9" w14:textId="77777777" w:rsidR="003A4ACB" w:rsidRPr="00FC741F" w:rsidRDefault="003A4ACB" w:rsidP="007037C6">
            <w:pPr>
              <w:pStyle w:val="TableTextBold"/>
            </w:pPr>
            <w:r>
              <w:t>#</w:t>
            </w:r>
          </w:p>
        </w:tc>
        <w:tc>
          <w:tcPr>
            <w:tcW w:w="3407" w:type="dxa"/>
            <w:shd w:val="clear" w:color="auto" w:fill="D9D9D9"/>
          </w:tcPr>
          <w:p w14:paraId="764F6B70" w14:textId="77777777" w:rsidR="003A4ACB" w:rsidRPr="00FC741F" w:rsidRDefault="003A4ACB" w:rsidP="007037C6">
            <w:pPr>
              <w:pStyle w:val="TableTextBold"/>
            </w:pPr>
            <w:proofErr w:type="gramStart"/>
            <w:r>
              <w:t>File  /</w:t>
            </w:r>
            <w:proofErr w:type="gramEnd"/>
            <w:r>
              <w:t xml:space="preserve"> Email Description</w:t>
            </w:r>
          </w:p>
        </w:tc>
        <w:tc>
          <w:tcPr>
            <w:tcW w:w="3794" w:type="dxa"/>
            <w:gridSpan w:val="2"/>
            <w:shd w:val="clear" w:color="auto" w:fill="D9D9D9"/>
          </w:tcPr>
          <w:p w14:paraId="5FD9A531" w14:textId="77777777" w:rsidR="003A4ACB" w:rsidRPr="00C54C1E" w:rsidRDefault="003A4ACB" w:rsidP="00243FE1">
            <w:pPr>
              <w:pStyle w:val="TableTextBold"/>
              <w:rPr>
                <w:b w:val="0"/>
              </w:rPr>
            </w:pPr>
            <w:r>
              <w:t xml:space="preserve">Document Location </w:t>
            </w:r>
          </w:p>
        </w:tc>
        <w:tc>
          <w:tcPr>
            <w:tcW w:w="2339" w:type="dxa"/>
            <w:shd w:val="clear" w:color="auto" w:fill="D9D9D9"/>
          </w:tcPr>
          <w:p w14:paraId="3BA32C3B" w14:textId="77777777" w:rsidR="003A4ACB" w:rsidRPr="00FC741F" w:rsidRDefault="007D18BB" w:rsidP="007037C6">
            <w:pPr>
              <w:pStyle w:val="TableTextBold"/>
            </w:pPr>
            <w:r>
              <w:t>Storing Media (H</w:t>
            </w:r>
            <w:r w:rsidR="003A4ACB">
              <w:t>ardcopy/</w:t>
            </w:r>
            <w:r>
              <w:t>S</w:t>
            </w:r>
            <w:r w:rsidR="003A4ACB">
              <w:t>oftcopy)</w:t>
            </w:r>
          </w:p>
        </w:tc>
      </w:tr>
      <w:tr w:rsidR="003A4ACB" w:rsidRPr="000E62B7" w14:paraId="47C70E3C" w14:textId="77777777" w:rsidTr="007037C6">
        <w:trPr>
          <w:trHeight w:val="432"/>
        </w:trPr>
        <w:tc>
          <w:tcPr>
            <w:tcW w:w="648" w:type="dxa"/>
            <w:tcBorders>
              <w:bottom w:val="single" w:sz="4" w:space="0" w:color="auto"/>
            </w:tcBorders>
            <w:shd w:val="clear" w:color="auto" w:fill="auto"/>
          </w:tcPr>
          <w:p w14:paraId="490EC5A5" w14:textId="77777777" w:rsidR="003A4ACB" w:rsidRDefault="003A4ACB" w:rsidP="007037C6"/>
        </w:tc>
        <w:tc>
          <w:tcPr>
            <w:tcW w:w="3407" w:type="dxa"/>
            <w:tcBorders>
              <w:bottom w:val="single" w:sz="4" w:space="0" w:color="auto"/>
            </w:tcBorders>
            <w:shd w:val="clear" w:color="auto" w:fill="auto"/>
          </w:tcPr>
          <w:p w14:paraId="56C122D5" w14:textId="77777777" w:rsidR="003A4ACB" w:rsidRDefault="003A4ACB" w:rsidP="007037C6"/>
        </w:tc>
        <w:tc>
          <w:tcPr>
            <w:tcW w:w="3794" w:type="dxa"/>
            <w:gridSpan w:val="2"/>
            <w:tcBorders>
              <w:bottom w:val="single" w:sz="4" w:space="0" w:color="auto"/>
            </w:tcBorders>
            <w:shd w:val="clear" w:color="auto" w:fill="auto"/>
          </w:tcPr>
          <w:p w14:paraId="4A6221B1" w14:textId="77777777" w:rsidR="003A4ACB" w:rsidRDefault="003A4ACB" w:rsidP="007037C6"/>
        </w:tc>
        <w:tc>
          <w:tcPr>
            <w:tcW w:w="2339" w:type="dxa"/>
            <w:tcBorders>
              <w:bottom w:val="single" w:sz="4" w:space="0" w:color="auto"/>
            </w:tcBorders>
            <w:shd w:val="clear" w:color="auto" w:fill="auto"/>
          </w:tcPr>
          <w:p w14:paraId="31B354C0" w14:textId="77777777" w:rsidR="003A4ACB" w:rsidRPr="00FC741F" w:rsidRDefault="003A4ACB" w:rsidP="007037C6"/>
        </w:tc>
      </w:tr>
      <w:tr w:rsidR="003A4ACB" w:rsidRPr="000E62B7" w14:paraId="7CA72F54" w14:textId="77777777" w:rsidTr="007037C6">
        <w:trPr>
          <w:trHeight w:val="432"/>
        </w:trPr>
        <w:tc>
          <w:tcPr>
            <w:tcW w:w="648" w:type="dxa"/>
            <w:tcBorders>
              <w:bottom w:val="single" w:sz="4" w:space="0" w:color="auto"/>
            </w:tcBorders>
            <w:shd w:val="clear" w:color="auto" w:fill="auto"/>
          </w:tcPr>
          <w:p w14:paraId="3A79EE63" w14:textId="77777777" w:rsidR="003A4ACB" w:rsidRDefault="003A4ACB" w:rsidP="007037C6"/>
        </w:tc>
        <w:tc>
          <w:tcPr>
            <w:tcW w:w="3407" w:type="dxa"/>
            <w:tcBorders>
              <w:bottom w:val="single" w:sz="4" w:space="0" w:color="auto"/>
            </w:tcBorders>
            <w:shd w:val="clear" w:color="auto" w:fill="auto"/>
          </w:tcPr>
          <w:p w14:paraId="72BB1697" w14:textId="77777777" w:rsidR="003A4ACB" w:rsidRDefault="003A4ACB" w:rsidP="007037C6"/>
        </w:tc>
        <w:tc>
          <w:tcPr>
            <w:tcW w:w="3794" w:type="dxa"/>
            <w:gridSpan w:val="2"/>
            <w:tcBorders>
              <w:bottom w:val="single" w:sz="4" w:space="0" w:color="auto"/>
            </w:tcBorders>
            <w:shd w:val="clear" w:color="auto" w:fill="auto"/>
          </w:tcPr>
          <w:p w14:paraId="0E5E9BC4" w14:textId="77777777" w:rsidR="003A4ACB" w:rsidRDefault="003A4ACB" w:rsidP="007037C6"/>
        </w:tc>
        <w:tc>
          <w:tcPr>
            <w:tcW w:w="2339" w:type="dxa"/>
            <w:tcBorders>
              <w:bottom w:val="single" w:sz="4" w:space="0" w:color="auto"/>
            </w:tcBorders>
            <w:shd w:val="clear" w:color="auto" w:fill="auto"/>
          </w:tcPr>
          <w:p w14:paraId="5E8A59E3" w14:textId="77777777" w:rsidR="003A4ACB" w:rsidRPr="00FC741F" w:rsidRDefault="003A4ACB" w:rsidP="007037C6"/>
        </w:tc>
      </w:tr>
    </w:tbl>
    <w:p w14:paraId="34CFAFDD"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14:paraId="28067140" w14:textId="77777777" w:rsidTr="007037C6">
        <w:trPr>
          <w:trHeight w:val="432"/>
          <w:tblHeader/>
        </w:trPr>
        <w:tc>
          <w:tcPr>
            <w:tcW w:w="10188" w:type="dxa"/>
            <w:gridSpan w:val="3"/>
            <w:tcBorders>
              <w:bottom w:val="single" w:sz="4" w:space="0" w:color="auto"/>
            </w:tcBorders>
            <w:shd w:val="clear" w:color="auto" w:fill="B3B3B3"/>
          </w:tcPr>
          <w:p w14:paraId="1E9A7EFD"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1E73055A" w14:textId="77777777" w:rsidTr="007037C6">
        <w:trPr>
          <w:trHeight w:val="432"/>
          <w:tblHeader/>
        </w:trPr>
        <w:tc>
          <w:tcPr>
            <w:tcW w:w="648" w:type="dxa"/>
            <w:shd w:val="clear" w:color="auto" w:fill="E0E0E0"/>
          </w:tcPr>
          <w:p w14:paraId="1A3366B7" w14:textId="77777777" w:rsidR="003A4ACB" w:rsidRDefault="003A4ACB" w:rsidP="007037C6">
            <w:pPr>
              <w:pStyle w:val="TableTextBold"/>
            </w:pPr>
            <w:r>
              <w:t>#</w:t>
            </w:r>
          </w:p>
        </w:tc>
        <w:tc>
          <w:tcPr>
            <w:tcW w:w="5403" w:type="dxa"/>
            <w:shd w:val="clear" w:color="auto" w:fill="E0E0E0"/>
          </w:tcPr>
          <w:p w14:paraId="40F83261" w14:textId="77777777" w:rsidR="003A4ACB" w:rsidRDefault="003A4ACB" w:rsidP="007037C6">
            <w:pPr>
              <w:pStyle w:val="TableTextBold"/>
            </w:pPr>
            <w:r>
              <w:t>Re-usable Component</w:t>
            </w:r>
            <w:r w:rsidR="00C54C1E">
              <w:t xml:space="preserve"> </w:t>
            </w:r>
            <w:r>
              <w:t>/</w:t>
            </w:r>
            <w:r w:rsidR="00C54C1E">
              <w:t xml:space="preserve"> </w:t>
            </w:r>
            <w:r>
              <w:t>Tools Name Description</w:t>
            </w:r>
          </w:p>
          <w:p w14:paraId="0CB17A0D" w14:textId="77777777" w:rsidR="003A4ACB" w:rsidRDefault="003A4ACB" w:rsidP="007037C6">
            <w:pPr>
              <w:pStyle w:val="TableTextBold"/>
            </w:pPr>
          </w:p>
        </w:tc>
        <w:tc>
          <w:tcPr>
            <w:tcW w:w="4137" w:type="dxa"/>
            <w:shd w:val="clear" w:color="auto" w:fill="E0E0E0"/>
          </w:tcPr>
          <w:p w14:paraId="0FA3EACA" w14:textId="77777777" w:rsidR="003A4ACB" w:rsidRPr="00FC741F" w:rsidRDefault="003A4ACB" w:rsidP="007037C6">
            <w:pPr>
              <w:pStyle w:val="TableTextBold"/>
            </w:pPr>
            <w:r>
              <w:t>File Name</w:t>
            </w:r>
          </w:p>
        </w:tc>
      </w:tr>
      <w:tr w:rsidR="003A4ACB" w:rsidRPr="000E62B7" w14:paraId="489767F7" w14:textId="77777777" w:rsidTr="007037C6">
        <w:trPr>
          <w:trHeight w:val="432"/>
        </w:trPr>
        <w:tc>
          <w:tcPr>
            <w:tcW w:w="648" w:type="dxa"/>
            <w:shd w:val="clear" w:color="auto" w:fill="auto"/>
          </w:tcPr>
          <w:p w14:paraId="3DA1097D" w14:textId="77777777" w:rsidR="003A4ACB" w:rsidRDefault="003A4ACB" w:rsidP="007037C6"/>
        </w:tc>
        <w:tc>
          <w:tcPr>
            <w:tcW w:w="5403" w:type="dxa"/>
            <w:shd w:val="clear" w:color="auto" w:fill="auto"/>
          </w:tcPr>
          <w:p w14:paraId="65F5D84D" w14:textId="77777777" w:rsidR="003A4ACB" w:rsidRDefault="003A4ACB" w:rsidP="007037C6"/>
        </w:tc>
        <w:tc>
          <w:tcPr>
            <w:tcW w:w="4137" w:type="dxa"/>
            <w:shd w:val="clear" w:color="auto" w:fill="auto"/>
          </w:tcPr>
          <w:p w14:paraId="2377DE49" w14:textId="77777777" w:rsidR="003A4ACB" w:rsidRDefault="003A4ACB" w:rsidP="007037C6"/>
        </w:tc>
      </w:tr>
      <w:tr w:rsidR="003A4ACB" w:rsidRPr="000E62B7" w14:paraId="4550B45A" w14:textId="77777777" w:rsidTr="007037C6">
        <w:trPr>
          <w:trHeight w:val="432"/>
        </w:trPr>
        <w:tc>
          <w:tcPr>
            <w:tcW w:w="648" w:type="dxa"/>
            <w:tcBorders>
              <w:bottom w:val="single" w:sz="4" w:space="0" w:color="auto"/>
            </w:tcBorders>
            <w:shd w:val="clear" w:color="auto" w:fill="auto"/>
          </w:tcPr>
          <w:p w14:paraId="737C5993" w14:textId="77777777" w:rsidR="003A4ACB" w:rsidRDefault="003A4ACB" w:rsidP="007037C6"/>
        </w:tc>
        <w:tc>
          <w:tcPr>
            <w:tcW w:w="5403" w:type="dxa"/>
            <w:tcBorders>
              <w:bottom w:val="single" w:sz="4" w:space="0" w:color="auto"/>
            </w:tcBorders>
            <w:shd w:val="clear" w:color="auto" w:fill="auto"/>
          </w:tcPr>
          <w:p w14:paraId="04855D5C" w14:textId="77777777" w:rsidR="003A4ACB" w:rsidRDefault="003A4ACB" w:rsidP="007037C6"/>
        </w:tc>
        <w:tc>
          <w:tcPr>
            <w:tcW w:w="4137" w:type="dxa"/>
            <w:tcBorders>
              <w:bottom w:val="single" w:sz="4" w:space="0" w:color="auto"/>
            </w:tcBorders>
            <w:shd w:val="clear" w:color="auto" w:fill="auto"/>
          </w:tcPr>
          <w:p w14:paraId="0B5B36C4" w14:textId="77777777" w:rsidR="003A4ACB" w:rsidRDefault="003A4ACB" w:rsidP="007037C6"/>
        </w:tc>
      </w:tr>
      <w:tr w:rsidR="007028E8" w:rsidRPr="000E62B7" w14:paraId="2FD3C7D6" w14:textId="77777777" w:rsidTr="007037C6">
        <w:trPr>
          <w:trHeight w:val="432"/>
        </w:trPr>
        <w:tc>
          <w:tcPr>
            <w:tcW w:w="648" w:type="dxa"/>
            <w:tcBorders>
              <w:bottom w:val="single" w:sz="4" w:space="0" w:color="auto"/>
            </w:tcBorders>
            <w:shd w:val="clear" w:color="auto" w:fill="auto"/>
          </w:tcPr>
          <w:p w14:paraId="4423AE8C" w14:textId="77777777" w:rsidR="007028E8" w:rsidRDefault="007028E8" w:rsidP="007037C6"/>
        </w:tc>
        <w:tc>
          <w:tcPr>
            <w:tcW w:w="5403" w:type="dxa"/>
            <w:tcBorders>
              <w:bottom w:val="single" w:sz="4" w:space="0" w:color="auto"/>
            </w:tcBorders>
            <w:shd w:val="clear" w:color="auto" w:fill="auto"/>
          </w:tcPr>
          <w:p w14:paraId="27EC0023" w14:textId="77777777" w:rsidR="007028E8" w:rsidRDefault="007028E8" w:rsidP="007037C6"/>
        </w:tc>
        <w:tc>
          <w:tcPr>
            <w:tcW w:w="4137" w:type="dxa"/>
            <w:tcBorders>
              <w:bottom w:val="single" w:sz="4" w:space="0" w:color="auto"/>
            </w:tcBorders>
            <w:shd w:val="clear" w:color="auto" w:fill="auto"/>
          </w:tcPr>
          <w:p w14:paraId="23CDF8F0" w14:textId="77777777" w:rsidR="007028E8" w:rsidRDefault="007028E8" w:rsidP="007037C6"/>
        </w:tc>
      </w:tr>
      <w:tr w:rsidR="007028E8" w:rsidRPr="000E62B7" w14:paraId="4322ADF3" w14:textId="77777777" w:rsidTr="007037C6">
        <w:trPr>
          <w:trHeight w:val="432"/>
        </w:trPr>
        <w:tc>
          <w:tcPr>
            <w:tcW w:w="648" w:type="dxa"/>
            <w:tcBorders>
              <w:bottom w:val="single" w:sz="4" w:space="0" w:color="auto"/>
            </w:tcBorders>
            <w:shd w:val="clear" w:color="auto" w:fill="auto"/>
          </w:tcPr>
          <w:p w14:paraId="6AA61C81" w14:textId="77777777" w:rsidR="007028E8" w:rsidRDefault="007028E8" w:rsidP="007037C6"/>
        </w:tc>
        <w:tc>
          <w:tcPr>
            <w:tcW w:w="5403" w:type="dxa"/>
            <w:tcBorders>
              <w:bottom w:val="single" w:sz="4" w:space="0" w:color="auto"/>
            </w:tcBorders>
            <w:shd w:val="clear" w:color="auto" w:fill="auto"/>
          </w:tcPr>
          <w:p w14:paraId="01A070CF" w14:textId="77777777" w:rsidR="007028E8" w:rsidRDefault="007028E8" w:rsidP="007037C6"/>
        </w:tc>
        <w:tc>
          <w:tcPr>
            <w:tcW w:w="4137" w:type="dxa"/>
            <w:tcBorders>
              <w:bottom w:val="single" w:sz="4" w:space="0" w:color="auto"/>
            </w:tcBorders>
            <w:shd w:val="clear" w:color="auto" w:fill="auto"/>
          </w:tcPr>
          <w:p w14:paraId="031476EA" w14:textId="77777777" w:rsidR="007028E8" w:rsidRDefault="007028E8" w:rsidP="007037C6"/>
        </w:tc>
      </w:tr>
    </w:tbl>
    <w:p w14:paraId="2478186F" w14:textId="77777777" w:rsidR="00B06DAE" w:rsidRDefault="00B06DAE"/>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14:paraId="0562ACE8" w14:textId="77777777" w:rsidTr="00B06DAE">
        <w:trPr>
          <w:trHeight w:val="432"/>
          <w:tblHeader/>
        </w:trPr>
        <w:tc>
          <w:tcPr>
            <w:tcW w:w="10188" w:type="dxa"/>
            <w:gridSpan w:val="3"/>
            <w:tcBorders>
              <w:bottom w:val="single" w:sz="4" w:space="0" w:color="auto"/>
            </w:tcBorders>
            <w:shd w:val="clear" w:color="auto" w:fill="B3B3B3"/>
          </w:tcPr>
          <w:p w14:paraId="2E4E1AB0" w14:textId="77777777" w:rsidR="008B2853" w:rsidRDefault="008B2853" w:rsidP="00C839B3">
            <w:pPr>
              <w:pStyle w:val="Heading2"/>
            </w:pPr>
            <w:r>
              <w:t>Project Value</w:t>
            </w:r>
            <w:r w:rsidR="00100465">
              <w:t>/Benefits</w:t>
            </w:r>
            <w:r>
              <w:t xml:space="preserve"> </w:t>
            </w:r>
          </w:p>
        </w:tc>
      </w:tr>
      <w:tr w:rsidR="008B2853" w:rsidRPr="000E62B7" w14:paraId="6BB88B7A" w14:textId="77777777" w:rsidTr="00B06DAE">
        <w:trPr>
          <w:trHeight w:val="432"/>
          <w:tblHeader/>
        </w:trPr>
        <w:tc>
          <w:tcPr>
            <w:tcW w:w="10188" w:type="dxa"/>
            <w:gridSpan w:val="3"/>
            <w:tcBorders>
              <w:bottom w:val="single" w:sz="4" w:space="0" w:color="auto"/>
            </w:tcBorders>
            <w:shd w:val="clear" w:color="auto" w:fill="CCCCCC"/>
          </w:tcPr>
          <w:p w14:paraId="358FE107" w14:textId="77777777"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14:paraId="54E82AE3" w14:textId="77777777" w:rsidTr="00B06DAE">
        <w:trPr>
          <w:trHeight w:val="432"/>
          <w:tblHeader/>
        </w:trPr>
        <w:tc>
          <w:tcPr>
            <w:tcW w:w="648" w:type="dxa"/>
            <w:shd w:val="clear" w:color="auto" w:fill="E0E0E0"/>
          </w:tcPr>
          <w:p w14:paraId="21CBC188" w14:textId="77777777" w:rsidR="008C701C" w:rsidRDefault="008C701C" w:rsidP="00B06DAE">
            <w:pPr>
              <w:pStyle w:val="TableTextBold"/>
            </w:pPr>
            <w:r>
              <w:t>#</w:t>
            </w:r>
          </w:p>
        </w:tc>
        <w:tc>
          <w:tcPr>
            <w:tcW w:w="8280" w:type="dxa"/>
            <w:shd w:val="clear" w:color="auto" w:fill="E0E0E0"/>
          </w:tcPr>
          <w:p w14:paraId="20CC3BC6" w14:textId="77777777" w:rsidR="008C701C" w:rsidRDefault="008C701C" w:rsidP="00B06DAE">
            <w:pPr>
              <w:pStyle w:val="TableTextBold"/>
            </w:pPr>
            <w:r>
              <w:t xml:space="preserve">Value/Benefit </w:t>
            </w:r>
          </w:p>
        </w:tc>
        <w:tc>
          <w:tcPr>
            <w:tcW w:w="1260" w:type="dxa"/>
            <w:shd w:val="clear" w:color="auto" w:fill="E0E0E0"/>
          </w:tcPr>
          <w:p w14:paraId="561DEBB4" w14:textId="77777777" w:rsidR="008C701C" w:rsidRDefault="008C701C" w:rsidP="00B06DAE">
            <w:pPr>
              <w:pStyle w:val="TableTextBold"/>
            </w:pPr>
            <w:r>
              <w:t>Realized / Future</w:t>
            </w:r>
          </w:p>
        </w:tc>
      </w:tr>
      <w:tr w:rsidR="008C701C" w:rsidRPr="000E62B7" w14:paraId="41689BB4" w14:textId="77777777" w:rsidTr="00724945">
        <w:trPr>
          <w:trHeight w:val="432"/>
        </w:trPr>
        <w:tc>
          <w:tcPr>
            <w:tcW w:w="648" w:type="dxa"/>
            <w:shd w:val="clear" w:color="auto" w:fill="D9D9D9"/>
          </w:tcPr>
          <w:p w14:paraId="69C21FC7" w14:textId="77777777" w:rsidR="008C701C" w:rsidRDefault="008C701C" w:rsidP="00B06DAE">
            <w:r>
              <w:t>1</w:t>
            </w:r>
          </w:p>
        </w:tc>
        <w:tc>
          <w:tcPr>
            <w:tcW w:w="8280" w:type="dxa"/>
            <w:shd w:val="clear" w:color="auto" w:fill="auto"/>
          </w:tcPr>
          <w:p w14:paraId="574A02E9" w14:textId="4F277564" w:rsidR="008C701C" w:rsidRDefault="00112734" w:rsidP="00B06DAE">
            <w:r>
              <w:t>Improve people`s health by exercising</w:t>
            </w:r>
          </w:p>
        </w:tc>
        <w:tc>
          <w:tcPr>
            <w:tcW w:w="1260" w:type="dxa"/>
            <w:shd w:val="clear" w:color="auto" w:fill="auto"/>
          </w:tcPr>
          <w:p w14:paraId="4D5E9AE2" w14:textId="3DD8AAA5" w:rsidR="008C701C" w:rsidRDefault="00112734" w:rsidP="00B06DAE">
            <w:r>
              <w:t>10</w:t>
            </w:r>
          </w:p>
        </w:tc>
      </w:tr>
      <w:tr w:rsidR="008C701C" w:rsidRPr="000E62B7" w14:paraId="06672B59" w14:textId="77777777" w:rsidTr="00724945">
        <w:trPr>
          <w:trHeight w:val="432"/>
        </w:trPr>
        <w:tc>
          <w:tcPr>
            <w:tcW w:w="648" w:type="dxa"/>
            <w:tcBorders>
              <w:bottom w:val="single" w:sz="4" w:space="0" w:color="auto"/>
            </w:tcBorders>
            <w:shd w:val="clear" w:color="auto" w:fill="D9D9D9"/>
          </w:tcPr>
          <w:p w14:paraId="652A2CCB" w14:textId="77777777" w:rsidR="008C701C" w:rsidRDefault="008C701C" w:rsidP="00B06DAE">
            <w:r>
              <w:t>2</w:t>
            </w:r>
          </w:p>
        </w:tc>
        <w:tc>
          <w:tcPr>
            <w:tcW w:w="8280" w:type="dxa"/>
            <w:tcBorders>
              <w:bottom w:val="single" w:sz="4" w:space="0" w:color="auto"/>
            </w:tcBorders>
            <w:shd w:val="clear" w:color="auto" w:fill="auto"/>
          </w:tcPr>
          <w:p w14:paraId="1E0550DF" w14:textId="45E66A3E" w:rsidR="008C701C" w:rsidRDefault="00112734" w:rsidP="00B06DAE">
            <w:r>
              <w:t>Ability to have more social interactions among friends</w:t>
            </w:r>
          </w:p>
        </w:tc>
        <w:tc>
          <w:tcPr>
            <w:tcW w:w="1260" w:type="dxa"/>
            <w:tcBorders>
              <w:bottom w:val="single" w:sz="4" w:space="0" w:color="auto"/>
            </w:tcBorders>
            <w:shd w:val="clear" w:color="auto" w:fill="auto"/>
          </w:tcPr>
          <w:p w14:paraId="4CFC4EC8" w14:textId="081A17B8" w:rsidR="008C701C" w:rsidRDefault="00112734" w:rsidP="00B06DAE">
            <w:r>
              <w:t>7</w:t>
            </w:r>
          </w:p>
        </w:tc>
      </w:tr>
      <w:tr w:rsidR="008C701C" w:rsidRPr="000E62B7" w14:paraId="0F176F68" w14:textId="77777777" w:rsidTr="00724945">
        <w:trPr>
          <w:trHeight w:val="432"/>
        </w:trPr>
        <w:tc>
          <w:tcPr>
            <w:tcW w:w="648" w:type="dxa"/>
            <w:tcBorders>
              <w:bottom w:val="single" w:sz="4" w:space="0" w:color="auto"/>
            </w:tcBorders>
            <w:shd w:val="clear" w:color="auto" w:fill="D9D9D9"/>
          </w:tcPr>
          <w:p w14:paraId="3EF69CE5" w14:textId="77777777" w:rsidR="008C701C" w:rsidRDefault="008C701C" w:rsidP="00B06DAE">
            <w:r>
              <w:t>3</w:t>
            </w:r>
          </w:p>
        </w:tc>
        <w:tc>
          <w:tcPr>
            <w:tcW w:w="8280" w:type="dxa"/>
            <w:tcBorders>
              <w:bottom w:val="single" w:sz="4" w:space="0" w:color="auto"/>
            </w:tcBorders>
            <w:shd w:val="clear" w:color="auto" w:fill="auto"/>
          </w:tcPr>
          <w:p w14:paraId="15EDD370" w14:textId="77777777" w:rsidR="008C701C" w:rsidRDefault="008C701C" w:rsidP="00B06DAE"/>
        </w:tc>
        <w:tc>
          <w:tcPr>
            <w:tcW w:w="1260" w:type="dxa"/>
            <w:tcBorders>
              <w:bottom w:val="single" w:sz="4" w:space="0" w:color="auto"/>
            </w:tcBorders>
            <w:shd w:val="clear" w:color="auto" w:fill="auto"/>
          </w:tcPr>
          <w:p w14:paraId="5FD525C9" w14:textId="77777777" w:rsidR="008C701C" w:rsidRDefault="008C701C" w:rsidP="00B06DAE"/>
        </w:tc>
      </w:tr>
    </w:tbl>
    <w:p w14:paraId="1119A507" w14:textId="77777777"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14:paraId="70B95BE6" w14:textId="77777777" w:rsidTr="00894EF0">
        <w:trPr>
          <w:trHeight w:val="432"/>
          <w:tblHeader/>
        </w:trPr>
        <w:tc>
          <w:tcPr>
            <w:tcW w:w="10188" w:type="dxa"/>
            <w:gridSpan w:val="2"/>
            <w:tcBorders>
              <w:bottom w:val="single" w:sz="4" w:space="0" w:color="auto"/>
            </w:tcBorders>
            <w:shd w:val="clear" w:color="auto" w:fill="B3B3B3"/>
          </w:tcPr>
          <w:p w14:paraId="1FDCB285" w14:textId="77777777" w:rsidR="009C4894" w:rsidRDefault="009C4894" w:rsidP="00894EF0">
            <w:pPr>
              <w:pStyle w:val="Heading2"/>
            </w:pPr>
            <w:r w:rsidRPr="007028E8">
              <w:lastRenderedPageBreak/>
              <w:t>Lessons Learned</w:t>
            </w:r>
          </w:p>
        </w:tc>
      </w:tr>
      <w:tr w:rsidR="009C4894" w:rsidRPr="000E62B7" w14:paraId="44DDDCD4" w14:textId="77777777" w:rsidTr="00894EF0">
        <w:trPr>
          <w:trHeight w:val="432"/>
          <w:tblHeader/>
        </w:trPr>
        <w:tc>
          <w:tcPr>
            <w:tcW w:w="10188" w:type="dxa"/>
            <w:gridSpan w:val="2"/>
            <w:tcBorders>
              <w:bottom w:val="single" w:sz="4" w:space="0" w:color="auto"/>
            </w:tcBorders>
            <w:shd w:val="clear" w:color="auto" w:fill="CCCCCC"/>
          </w:tcPr>
          <w:p w14:paraId="1207809E" w14:textId="77777777"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14:paraId="2CB8B507" w14:textId="77777777" w:rsidTr="00894EF0">
        <w:trPr>
          <w:trHeight w:val="432"/>
          <w:tblHeader/>
        </w:trPr>
        <w:tc>
          <w:tcPr>
            <w:tcW w:w="648" w:type="dxa"/>
            <w:shd w:val="clear" w:color="auto" w:fill="E0E0E0"/>
          </w:tcPr>
          <w:p w14:paraId="0E6D8A09" w14:textId="77777777" w:rsidR="009C4894" w:rsidRDefault="009C4894" w:rsidP="00894EF0">
            <w:pPr>
              <w:pStyle w:val="TableTextBold"/>
            </w:pPr>
            <w:r>
              <w:t>#</w:t>
            </w:r>
          </w:p>
        </w:tc>
        <w:tc>
          <w:tcPr>
            <w:tcW w:w="9540" w:type="dxa"/>
            <w:shd w:val="clear" w:color="auto" w:fill="E0E0E0"/>
          </w:tcPr>
          <w:p w14:paraId="1B5526A8" w14:textId="77777777" w:rsidR="009C4894" w:rsidRDefault="009C4894" w:rsidP="00894EF0">
            <w:pPr>
              <w:pStyle w:val="TableTextBold"/>
            </w:pPr>
            <w:r>
              <w:t>Description / Explanation of Lesson Learned</w:t>
            </w:r>
          </w:p>
        </w:tc>
      </w:tr>
      <w:tr w:rsidR="009C4894" w:rsidRPr="000E62B7" w14:paraId="0A3375C9" w14:textId="77777777" w:rsidTr="00894EF0">
        <w:trPr>
          <w:trHeight w:val="432"/>
        </w:trPr>
        <w:tc>
          <w:tcPr>
            <w:tcW w:w="648" w:type="dxa"/>
            <w:shd w:val="clear" w:color="auto" w:fill="D9D9D9"/>
          </w:tcPr>
          <w:p w14:paraId="450597A6" w14:textId="77777777" w:rsidR="009C4894" w:rsidRDefault="009C4894" w:rsidP="00894EF0">
            <w:r>
              <w:t>1</w:t>
            </w:r>
          </w:p>
        </w:tc>
        <w:tc>
          <w:tcPr>
            <w:tcW w:w="9540" w:type="dxa"/>
            <w:shd w:val="clear" w:color="auto" w:fill="auto"/>
          </w:tcPr>
          <w:p w14:paraId="02978770" w14:textId="3B9F7639" w:rsidR="009C4894" w:rsidRDefault="00112734" w:rsidP="00894EF0">
            <w:r>
              <w:t>Time management – We learned that procrastinating task could put ourselves and the project success at high risk. Due to some unfortunate team members getting sick, it became even harder to overcome it and made us work on pressure</w:t>
            </w:r>
          </w:p>
        </w:tc>
      </w:tr>
      <w:tr w:rsidR="009C4894" w:rsidRPr="000E62B7" w14:paraId="30AF1CD1" w14:textId="77777777" w:rsidTr="00894EF0">
        <w:trPr>
          <w:trHeight w:val="432"/>
        </w:trPr>
        <w:tc>
          <w:tcPr>
            <w:tcW w:w="648" w:type="dxa"/>
            <w:tcBorders>
              <w:bottom w:val="single" w:sz="4" w:space="0" w:color="auto"/>
            </w:tcBorders>
            <w:shd w:val="clear" w:color="auto" w:fill="D9D9D9"/>
          </w:tcPr>
          <w:p w14:paraId="733A45EF" w14:textId="77777777" w:rsidR="009C4894" w:rsidRDefault="009C4894" w:rsidP="00894EF0">
            <w:r>
              <w:t>2</w:t>
            </w:r>
          </w:p>
        </w:tc>
        <w:tc>
          <w:tcPr>
            <w:tcW w:w="9540" w:type="dxa"/>
            <w:tcBorders>
              <w:bottom w:val="single" w:sz="4" w:space="0" w:color="auto"/>
            </w:tcBorders>
            <w:shd w:val="clear" w:color="auto" w:fill="auto"/>
          </w:tcPr>
          <w:p w14:paraId="1D99CF36" w14:textId="0B508A5D" w:rsidR="009C4894" w:rsidRDefault="00112734" w:rsidP="00894EF0">
            <w:r>
              <w:t xml:space="preserve">Work as a team and not as individual – We realize that work as a team really make difference in terms of be there to help each other up. Be </w:t>
            </w:r>
            <w:r w:rsidR="00B37CE1">
              <w:t>supportive, and understanding facts made our group to always be united and learn with each other.</w:t>
            </w:r>
          </w:p>
        </w:tc>
      </w:tr>
      <w:tr w:rsidR="009C4894" w:rsidRPr="000E62B7" w14:paraId="561B6534" w14:textId="77777777" w:rsidTr="00894EF0">
        <w:trPr>
          <w:trHeight w:val="432"/>
        </w:trPr>
        <w:tc>
          <w:tcPr>
            <w:tcW w:w="648" w:type="dxa"/>
            <w:tcBorders>
              <w:bottom w:val="single" w:sz="4" w:space="0" w:color="auto"/>
            </w:tcBorders>
            <w:shd w:val="clear" w:color="auto" w:fill="D9D9D9"/>
          </w:tcPr>
          <w:p w14:paraId="48F13B5E" w14:textId="77777777" w:rsidR="009C4894" w:rsidRDefault="009C4894" w:rsidP="00894EF0">
            <w:r>
              <w:t>3</w:t>
            </w:r>
          </w:p>
        </w:tc>
        <w:tc>
          <w:tcPr>
            <w:tcW w:w="9540" w:type="dxa"/>
            <w:tcBorders>
              <w:bottom w:val="single" w:sz="4" w:space="0" w:color="auto"/>
            </w:tcBorders>
            <w:shd w:val="clear" w:color="auto" w:fill="auto"/>
          </w:tcPr>
          <w:p w14:paraId="697F5CE3" w14:textId="77777777" w:rsidR="009C4894" w:rsidRDefault="009C4894" w:rsidP="00894EF0"/>
        </w:tc>
      </w:tr>
    </w:tbl>
    <w:p w14:paraId="74065594"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7028E8" w:rsidRPr="000E62B7" w14:paraId="5D1117EA" w14:textId="77777777" w:rsidTr="007037C6">
        <w:trPr>
          <w:trHeight w:val="432"/>
          <w:tblHeader/>
        </w:trPr>
        <w:tc>
          <w:tcPr>
            <w:tcW w:w="10188" w:type="dxa"/>
            <w:gridSpan w:val="2"/>
            <w:tcBorders>
              <w:bottom w:val="single" w:sz="4" w:space="0" w:color="auto"/>
            </w:tcBorders>
            <w:shd w:val="clear" w:color="auto" w:fill="B3B3B3"/>
          </w:tcPr>
          <w:p w14:paraId="320DF8DE" w14:textId="77777777" w:rsidR="007028E8" w:rsidRDefault="007028E8" w:rsidP="00C839B3">
            <w:pPr>
              <w:pStyle w:val="Heading2"/>
            </w:pPr>
            <w:r w:rsidRPr="007028E8">
              <w:t>Best Practices</w:t>
            </w:r>
          </w:p>
        </w:tc>
      </w:tr>
      <w:tr w:rsidR="003A4ACB" w:rsidRPr="000E62B7" w14:paraId="759CDAA0" w14:textId="77777777" w:rsidTr="00724945">
        <w:trPr>
          <w:trHeight w:val="432"/>
          <w:tblHeader/>
        </w:trPr>
        <w:tc>
          <w:tcPr>
            <w:tcW w:w="10188" w:type="dxa"/>
            <w:gridSpan w:val="2"/>
            <w:tcBorders>
              <w:bottom w:val="single" w:sz="4" w:space="0" w:color="auto"/>
            </w:tcBorders>
            <w:shd w:val="clear" w:color="auto" w:fill="BFBFBF"/>
          </w:tcPr>
          <w:p w14:paraId="73CF5FD8" w14:textId="77777777"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14:paraId="7B93DAA8" w14:textId="77777777" w:rsidTr="007037C6">
        <w:trPr>
          <w:trHeight w:val="432"/>
          <w:tblHeader/>
        </w:trPr>
        <w:tc>
          <w:tcPr>
            <w:tcW w:w="648" w:type="dxa"/>
            <w:shd w:val="clear" w:color="auto" w:fill="E0E0E0"/>
          </w:tcPr>
          <w:p w14:paraId="1D7C2164" w14:textId="77777777" w:rsidR="003A4ACB" w:rsidRDefault="003A4ACB" w:rsidP="007037C6">
            <w:pPr>
              <w:pStyle w:val="TableTextBold"/>
            </w:pPr>
            <w:r>
              <w:t>#</w:t>
            </w:r>
          </w:p>
        </w:tc>
        <w:tc>
          <w:tcPr>
            <w:tcW w:w="9540" w:type="dxa"/>
            <w:shd w:val="clear" w:color="auto" w:fill="E0E0E0"/>
          </w:tcPr>
          <w:p w14:paraId="3E19B725" w14:textId="77777777" w:rsidR="003A4ACB" w:rsidRDefault="003A4ACB" w:rsidP="007037C6">
            <w:pPr>
              <w:pStyle w:val="TableTextBold"/>
            </w:pPr>
            <w:r>
              <w:t>Description of Best Practice</w:t>
            </w:r>
          </w:p>
        </w:tc>
      </w:tr>
      <w:tr w:rsidR="003A4ACB" w:rsidRPr="000E62B7" w14:paraId="0B483DC0" w14:textId="77777777" w:rsidTr="00724945">
        <w:trPr>
          <w:trHeight w:val="432"/>
        </w:trPr>
        <w:tc>
          <w:tcPr>
            <w:tcW w:w="648" w:type="dxa"/>
            <w:shd w:val="clear" w:color="auto" w:fill="D9D9D9"/>
          </w:tcPr>
          <w:p w14:paraId="72386586" w14:textId="77777777" w:rsidR="003A4ACB" w:rsidRDefault="003A4ACB" w:rsidP="007037C6">
            <w:r>
              <w:t>1</w:t>
            </w:r>
          </w:p>
        </w:tc>
        <w:tc>
          <w:tcPr>
            <w:tcW w:w="9540" w:type="dxa"/>
            <w:shd w:val="clear" w:color="auto" w:fill="auto"/>
          </w:tcPr>
          <w:p w14:paraId="789BC7AD" w14:textId="77777777" w:rsidR="003A4ACB" w:rsidRDefault="003A4ACB" w:rsidP="007037C6"/>
        </w:tc>
      </w:tr>
      <w:tr w:rsidR="007028E8" w:rsidRPr="000E62B7" w14:paraId="3205B54E" w14:textId="77777777" w:rsidTr="00724945">
        <w:trPr>
          <w:trHeight w:val="432"/>
        </w:trPr>
        <w:tc>
          <w:tcPr>
            <w:tcW w:w="648" w:type="dxa"/>
            <w:shd w:val="clear" w:color="auto" w:fill="D9D9D9"/>
          </w:tcPr>
          <w:p w14:paraId="6D7592A3" w14:textId="77777777" w:rsidR="007028E8" w:rsidRDefault="007028E8" w:rsidP="007037C6">
            <w:r>
              <w:t>2</w:t>
            </w:r>
          </w:p>
        </w:tc>
        <w:tc>
          <w:tcPr>
            <w:tcW w:w="9540" w:type="dxa"/>
            <w:shd w:val="clear" w:color="auto" w:fill="auto"/>
          </w:tcPr>
          <w:p w14:paraId="528777A4" w14:textId="77777777" w:rsidR="007028E8" w:rsidRDefault="007028E8" w:rsidP="007037C6"/>
        </w:tc>
      </w:tr>
      <w:tr w:rsidR="003A4ACB" w:rsidRPr="000E62B7" w14:paraId="47540091" w14:textId="77777777" w:rsidTr="00724945">
        <w:trPr>
          <w:trHeight w:val="432"/>
        </w:trPr>
        <w:tc>
          <w:tcPr>
            <w:tcW w:w="648" w:type="dxa"/>
            <w:tcBorders>
              <w:bottom w:val="single" w:sz="4" w:space="0" w:color="auto"/>
            </w:tcBorders>
            <w:shd w:val="clear" w:color="auto" w:fill="D9D9D9"/>
          </w:tcPr>
          <w:p w14:paraId="20094C4D" w14:textId="77777777" w:rsidR="003A4ACB" w:rsidRDefault="007028E8" w:rsidP="007037C6">
            <w:r>
              <w:t>3</w:t>
            </w:r>
          </w:p>
        </w:tc>
        <w:tc>
          <w:tcPr>
            <w:tcW w:w="9540" w:type="dxa"/>
            <w:tcBorders>
              <w:bottom w:val="single" w:sz="4" w:space="0" w:color="auto"/>
            </w:tcBorders>
            <w:shd w:val="clear" w:color="auto" w:fill="auto"/>
          </w:tcPr>
          <w:p w14:paraId="1FC0ED15" w14:textId="77777777" w:rsidR="003A4ACB" w:rsidRDefault="003A4ACB" w:rsidP="007037C6"/>
        </w:tc>
      </w:tr>
    </w:tbl>
    <w:p w14:paraId="7CA68E84"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6647"/>
        <w:gridCol w:w="135"/>
      </w:tblGrid>
      <w:tr w:rsidR="003A4ACB" w:rsidRPr="000E62B7" w14:paraId="1CBF856A" w14:textId="77777777" w:rsidTr="003543E3">
        <w:trPr>
          <w:trHeight w:val="432"/>
          <w:tblHeader/>
        </w:trPr>
        <w:tc>
          <w:tcPr>
            <w:tcW w:w="10188" w:type="dxa"/>
            <w:gridSpan w:val="4"/>
            <w:shd w:val="clear" w:color="auto" w:fill="B3B3B3"/>
          </w:tcPr>
          <w:p w14:paraId="1CB667F9" w14:textId="77777777" w:rsidR="003A4ACB" w:rsidRPr="00DC1FF5" w:rsidRDefault="003A4ACB" w:rsidP="00C839B3">
            <w:pPr>
              <w:pStyle w:val="Heading2"/>
            </w:pPr>
            <w:r w:rsidRPr="00DC1FF5">
              <w:t xml:space="preserve">Prepared </w:t>
            </w:r>
            <w:r w:rsidR="007028E8" w:rsidRPr="00DC1FF5">
              <w:t>B</w:t>
            </w:r>
            <w:r w:rsidRPr="00DC1FF5">
              <w:t>y</w:t>
            </w:r>
          </w:p>
        </w:tc>
      </w:tr>
      <w:tr w:rsidR="003A4ACB" w:rsidRPr="000E62B7" w14:paraId="75001B2C" w14:textId="77777777" w:rsidTr="003543E3">
        <w:trPr>
          <w:trHeight w:val="233"/>
        </w:trPr>
        <w:tc>
          <w:tcPr>
            <w:tcW w:w="3348" w:type="dxa"/>
            <w:vMerge w:val="restart"/>
            <w:shd w:val="clear" w:color="auto" w:fill="E0E0E0"/>
          </w:tcPr>
          <w:p w14:paraId="7A6DF1B2" w14:textId="6EC9538E" w:rsidR="003A4ACB" w:rsidRPr="00DC1FF5" w:rsidRDefault="00B37CE1" w:rsidP="00C6156C">
            <w:pPr>
              <w:rPr>
                <w:b/>
              </w:rPr>
            </w:pPr>
            <w:r>
              <w:rPr>
                <w:b/>
              </w:rPr>
              <w:t>Running Champions</w:t>
            </w:r>
            <w:r w:rsidR="00C6156C">
              <w:rPr>
                <w:b/>
              </w:rPr>
              <w:t xml:space="preserve"> Team</w:t>
            </w:r>
          </w:p>
        </w:tc>
        <w:tc>
          <w:tcPr>
            <w:tcW w:w="6840" w:type="dxa"/>
            <w:gridSpan w:val="3"/>
            <w:shd w:val="clear" w:color="auto" w:fill="auto"/>
            <w:vAlign w:val="bottom"/>
          </w:tcPr>
          <w:p w14:paraId="66DE30B9" w14:textId="31DCFEC5" w:rsidR="003A4ACB" w:rsidRPr="0094756C" w:rsidRDefault="00B06DAE" w:rsidP="007037C6">
            <w:r>
              <w:t xml:space="preserve">                                                                                    </w:t>
            </w:r>
            <w:r w:rsidR="00B37CE1">
              <w:t xml:space="preserve">             </w:t>
            </w:r>
            <w:r>
              <w:t xml:space="preserve"> </w:t>
            </w:r>
            <w:r w:rsidR="00B37CE1">
              <w:t>2020</w:t>
            </w:r>
            <w:r w:rsidRPr="00156198">
              <w:t>-</w:t>
            </w:r>
            <w:r w:rsidR="00B37CE1">
              <w:t>04</w:t>
            </w:r>
            <w:r w:rsidRPr="00156198">
              <w:t>-</w:t>
            </w:r>
            <w:r w:rsidR="00B37CE1">
              <w:t>07</w:t>
            </w:r>
            <w:r w:rsidRPr="00156198">
              <w:t xml:space="preserve">  </w:t>
            </w:r>
          </w:p>
        </w:tc>
      </w:tr>
      <w:tr w:rsidR="003A4ACB" w:rsidRPr="000E62B7" w14:paraId="5A6F8C20" w14:textId="77777777" w:rsidTr="003543E3">
        <w:trPr>
          <w:trHeight w:val="232"/>
        </w:trPr>
        <w:tc>
          <w:tcPr>
            <w:tcW w:w="3348" w:type="dxa"/>
            <w:vMerge/>
            <w:shd w:val="clear" w:color="auto" w:fill="E0E0E0"/>
          </w:tcPr>
          <w:p w14:paraId="201F4B64" w14:textId="77777777" w:rsidR="003A4ACB" w:rsidRPr="00DC1FF5" w:rsidRDefault="003A4ACB" w:rsidP="007037C6">
            <w:pPr>
              <w:rPr>
                <w:b/>
              </w:rPr>
            </w:pPr>
          </w:p>
        </w:tc>
        <w:tc>
          <w:tcPr>
            <w:tcW w:w="6840" w:type="dxa"/>
            <w:gridSpan w:val="3"/>
            <w:shd w:val="clear" w:color="auto" w:fill="auto"/>
          </w:tcPr>
          <w:p w14:paraId="6B9BFE16" w14:textId="77777777" w:rsidR="003A4ACB" w:rsidRPr="00D674AA" w:rsidRDefault="003A4ACB" w:rsidP="007037C6">
            <w:pPr>
              <w:rPr>
                <w:sz w:val="16"/>
                <w:szCs w:val="16"/>
              </w:rPr>
            </w:pPr>
            <w:r w:rsidRPr="00D674AA">
              <w:rPr>
                <w:sz w:val="16"/>
                <w:szCs w:val="16"/>
              </w:rPr>
              <w:t>(name)</w:t>
            </w:r>
            <w:r w:rsidRPr="00D674AA">
              <w:rPr>
                <w:sz w:val="16"/>
                <w:szCs w:val="16"/>
              </w:rPr>
              <w:tab/>
            </w:r>
            <w:r w:rsidRPr="00D674AA">
              <w:rPr>
                <w:sz w:val="16"/>
                <w:szCs w:val="16"/>
              </w:rPr>
              <w:tab/>
              <w:t>(signature)</w:t>
            </w:r>
            <w:r w:rsidRPr="00D674AA">
              <w:rPr>
                <w:sz w:val="16"/>
                <w:szCs w:val="16"/>
              </w:rPr>
              <w:tab/>
            </w:r>
            <w:r w:rsidRPr="00D674AA">
              <w:rPr>
                <w:sz w:val="16"/>
                <w:szCs w:val="16"/>
              </w:rPr>
              <w:tab/>
              <w:t xml:space="preserve">              </w:t>
            </w:r>
            <w:proofErr w:type="gramStart"/>
            <w:r w:rsidRPr="00D674AA">
              <w:rPr>
                <w:sz w:val="16"/>
                <w:szCs w:val="16"/>
              </w:rPr>
              <w:t xml:space="preserve">   (</w:t>
            </w:r>
            <w:proofErr w:type="gramEnd"/>
            <w:r w:rsidRPr="00D674AA">
              <w:rPr>
                <w:sz w:val="16"/>
                <w:szCs w:val="16"/>
              </w:rPr>
              <w:t>date)</w:t>
            </w:r>
          </w:p>
        </w:tc>
      </w:tr>
      <w:tr w:rsidR="003543E3" w:rsidRPr="000E62B7" w14:paraId="6D2F99EE" w14:textId="77777777" w:rsidTr="003543E3">
        <w:trPr>
          <w:trHeight w:val="232"/>
        </w:trPr>
        <w:tc>
          <w:tcPr>
            <w:tcW w:w="3348" w:type="dxa"/>
            <w:shd w:val="clear" w:color="auto" w:fill="E0E0E0"/>
          </w:tcPr>
          <w:p w14:paraId="045F8477" w14:textId="0A88BBD2" w:rsidR="003543E3" w:rsidRPr="00DC1FF5" w:rsidRDefault="00B37CE1" w:rsidP="007037C6">
            <w:pPr>
              <w:rPr>
                <w:b/>
              </w:rPr>
            </w:pPr>
            <w:proofErr w:type="spellStart"/>
            <w:r>
              <w:rPr>
                <w:b/>
              </w:rPr>
              <w:t>Akwasi</w:t>
            </w:r>
            <w:proofErr w:type="spellEnd"/>
            <w:r>
              <w:rPr>
                <w:b/>
              </w:rPr>
              <w:t xml:space="preserve"> </w:t>
            </w:r>
            <w:proofErr w:type="spellStart"/>
            <w:r>
              <w:rPr>
                <w:b/>
              </w:rPr>
              <w:t>Himah</w:t>
            </w:r>
            <w:proofErr w:type="spellEnd"/>
          </w:p>
        </w:tc>
        <w:tc>
          <w:tcPr>
            <w:tcW w:w="6840" w:type="dxa"/>
            <w:gridSpan w:val="3"/>
            <w:shd w:val="clear" w:color="auto" w:fill="auto"/>
          </w:tcPr>
          <w:p w14:paraId="5F697EBA" w14:textId="77777777" w:rsidR="003543E3" w:rsidRPr="00D674AA" w:rsidRDefault="003543E3" w:rsidP="007037C6">
            <w:pPr>
              <w:rPr>
                <w:sz w:val="16"/>
                <w:szCs w:val="16"/>
              </w:rPr>
            </w:pPr>
          </w:p>
        </w:tc>
      </w:tr>
      <w:tr w:rsidR="00B37CE1" w:rsidRPr="000E62B7" w14:paraId="757A7F70" w14:textId="77777777" w:rsidTr="003543E3">
        <w:trPr>
          <w:trHeight w:val="232"/>
        </w:trPr>
        <w:tc>
          <w:tcPr>
            <w:tcW w:w="3348" w:type="dxa"/>
            <w:shd w:val="clear" w:color="auto" w:fill="E0E0E0"/>
          </w:tcPr>
          <w:p w14:paraId="149C65B8" w14:textId="6F3C9356" w:rsidR="00B37CE1" w:rsidRPr="00DC1FF5" w:rsidRDefault="00B37CE1" w:rsidP="007037C6">
            <w:pPr>
              <w:rPr>
                <w:b/>
              </w:rPr>
            </w:pPr>
            <w:r>
              <w:rPr>
                <w:b/>
              </w:rPr>
              <w:t xml:space="preserve">Alan </w:t>
            </w:r>
            <w:proofErr w:type="spellStart"/>
            <w:r>
              <w:rPr>
                <w:b/>
              </w:rPr>
              <w:t>Pintor</w:t>
            </w:r>
            <w:proofErr w:type="spellEnd"/>
          </w:p>
        </w:tc>
        <w:tc>
          <w:tcPr>
            <w:tcW w:w="6840" w:type="dxa"/>
            <w:gridSpan w:val="3"/>
            <w:shd w:val="clear" w:color="auto" w:fill="auto"/>
          </w:tcPr>
          <w:p w14:paraId="4EF704A8" w14:textId="77777777" w:rsidR="00B37CE1" w:rsidRPr="00D674AA" w:rsidRDefault="00B37CE1" w:rsidP="007037C6">
            <w:pPr>
              <w:rPr>
                <w:sz w:val="16"/>
                <w:szCs w:val="16"/>
              </w:rPr>
            </w:pPr>
          </w:p>
        </w:tc>
      </w:tr>
      <w:tr w:rsidR="003543E3" w:rsidRPr="000E62B7" w14:paraId="12B6A86F" w14:textId="77777777" w:rsidTr="003543E3">
        <w:trPr>
          <w:trHeight w:val="232"/>
        </w:trPr>
        <w:tc>
          <w:tcPr>
            <w:tcW w:w="3348" w:type="dxa"/>
            <w:shd w:val="clear" w:color="auto" w:fill="E0E0E0"/>
          </w:tcPr>
          <w:p w14:paraId="56314309" w14:textId="4552320D" w:rsidR="003543E3" w:rsidRPr="00DC1FF5" w:rsidRDefault="00B37CE1" w:rsidP="007037C6">
            <w:pPr>
              <w:rPr>
                <w:b/>
              </w:rPr>
            </w:pPr>
            <w:r>
              <w:rPr>
                <w:b/>
              </w:rPr>
              <w:t>Elder Guerra</w:t>
            </w:r>
          </w:p>
        </w:tc>
        <w:tc>
          <w:tcPr>
            <w:tcW w:w="6840" w:type="dxa"/>
            <w:gridSpan w:val="3"/>
            <w:shd w:val="clear" w:color="auto" w:fill="auto"/>
          </w:tcPr>
          <w:p w14:paraId="3AE5889C" w14:textId="77777777" w:rsidR="003543E3" w:rsidRPr="00D674AA" w:rsidRDefault="003543E3" w:rsidP="007037C6">
            <w:pPr>
              <w:rPr>
                <w:sz w:val="16"/>
                <w:szCs w:val="16"/>
              </w:rPr>
            </w:pPr>
          </w:p>
        </w:tc>
      </w:tr>
      <w:tr w:rsidR="00B37CE1" w:rsidRPr="000E62B7" w14:paraId="28AFFA4F" w14:textId="77777777" w:rsidTr="003543E3">
        <w:trPr>
          <w:trHeight w:val="232"/>
        </w:trPr>
        <w:tc>
          <w:tcPr>
            <w:tcW w:w="3348" w:type="dxa"/>
            <w:shd w:val="clear" w:color="auto" w:fill="E0E0E0"/>
          </w:tcPr>
          <w:p w14:paraId="0FB46515" w14:textId="7DF917A2" w:rsidR="00B37CE1" w:rsidRPr="00DC1FF5" w:rsidRDefault="00B37CE1" w:rsidP="007037C6">
            <w:pPr>
              <w:rPr>
                <w:b/>
              </w:rPr>
            </w:pPr>
            <w:r>
              <w:rPr>
                <w:b/>
              </w:rPr>
              <w:t>Robert Slezak</w:t>
            </w:r>
          </w:p>
        </w:tc>
        <w:tc>
          <w:tcPr>
            <w:tcW w:w="6840" w:type="dxa"/>
            <w:gridSpan w:val="3"/>
            <w:shd w:val="clear" w:color="auto" w:fill="auto"/>
          </w:tcPr>
          <w:p w14:paraId="16968D1B" w14:textId="77777777" w:rsidR="00B37CE1" w:rsidRPr="00D674AA" w:rsidRDefault="00B37CE1" w:rsidP="007037C6">
            <w:pPr>
              <w:rPr>
                <w:sz w:val="16"/>
                <w:szCs w:val="16"/>
              </w:rPr>
            </w:pPr>
          </w:p>
        </w:tc>
      </w:tr>
      <w:tr w:rsidR="0076458B" w:rsidRPr="007D47C8" w14:paraId="33AC8A18" w14:textId="77777777" w:rsidTr="003543E3">
        <w:trPr>
          <w:gridAfter w:val="1"/>
          <w:wAfter w:w="135" w:type="dxa"/>
          <w:trHeight w:val="422"/>
          <w:tblHeader/>
        </w:trPr>
        <w:tc>
          <w:tcPr>
            <w:tcW w:w="10053" w:type="dxa"/>
            <w:gridSpan w:val="3"/>
            <w:shd w:val="clear" w:color="auto" w:fill="BFBFBF"/>
          </w:tcPr>
          <w:p w14:paraId="0468630D" w14:textId="77777777" w:rsidR="009467D8" w:rsidRPr="000C2AF3" w:rsidRDefault="0076458B" w:rsidP="003543E3">
            <w:pPr>
              <w:pStyle w:val="Heading2"/>
            </w:pPr>
            <w:r>
              <w:t>Handover Approvals</w:t>
            </w:r>
          </w:p>
        </w:tc>
      </w:tr>
      <w:tr w:rsidR="00EB63E4" w:rsidRPr="007D47C8" w14:paraId="485426CC" w14:textId="77777777" w:rsidTr="003543E3">
        <w:trPr>
          <w:gridAfter w:val="1"/>
          <w:wAfter w:w="135" w:type="dxa"/>
          <w:trHeight w:val="422"/>
          <w:tblHeader/>
        </w:trPr>
        <w:tc>
          <w:tcPr>
            <w:tcW w:w="10053" w:type="dxa"/>
            <w:gridSpan w:val="3"/>
            <w:shd w:val="clear" w:color="auto" w:fill="BFBFBF"/>
          </w:tcPr>
          <w:p w14:paraId="7D3A802D" w14:textId="77777777" w:rsidR="007A2FC2" w:rsidRPr="0095064F" w:rsidRDefault="007A2FC2" w:rsidP="007037C6"/>
        </w:tc>
      </w:tr>
      <w:tr w:rsidR="00EB63E4" w:rsidRPr="0094756C" w14:paraId="01F51FDD" w14:textId="77777777" w:rsidTr="003543E3">
        <w:trPr>
          <w:gridAfter w:val="1"/>
          <w:wAfter w:w="135" w:type="dxa"/>
          <w:trHeight w:val="422"/>
        </w:trPr>
        <w:tc>
          <w:tcPr>
            <w:tcW w:w="3406" w:type="dxa"/>
            <w:gridSpan w:val="2"/>
            <w:vMerge w:val="restart"/>
            <w:shd w:val="clear" w:color="auto" w:fill="E0E0E0"/>
          </w:tcPr>
          <w:p w14:paraId="5F61420A" w14:textId="77777777" w:rsidR="00EB63E4" w:rsidRPr="008745FF" w:rsidRDefault="00223744" w:rsidP="007037C6">
            <w:pPr>
              <w:rPr>
                <w:b/>
              </w:rPr>
            </w:pPr>
            <w:r>
              <w:rPr>
                <w:b/>
              </w:rPr>
              <w:lastRenderedPageBreak/>
              <w:t>Stakeholder/Industry partner Name and Title</w:t>
            </w:r>
          </w:p>
        </w:tc>
        <w:tc>
          <w:tcPr>
            <w:tcW w:w="6647" w:type="dxa"/>
            <w:vAlign w:val="bottom"/>
          </w:tcPr>
          <w:p w14:paraId="312F62FC" w14:textId="77777777" w:rsidR="00B06DAE" w:rsidRPr="0094756C" w:rsidRDefault="00B06DAE" w:rsidP="007037C6">
            <w:r>
              <w:t xml:space="preserve">                                                                                  </w:t>
            </w:r>
            <w:r w:rsidRPr="00156198">
              <w:t xml:space="preserve">&lt;&lt; YYYY-MM-DD &gt;&gt;  </w:t>
            </w:r>
          </w:p>
        </w:tc>
      </w:tr>
      <w:tr w:rsidR="00EB63E4" w:rsidRPr="0094756C" w14:paraId="323B5FDF" w14:textId="77777777" w:rsidTr="003543E3">
        <w:trPr>
          <w:gridAfter w:val="1"/>
          <w:wAfter w:w="135" w:type="dxa"/>
          <w:trHeight w:val="224"/>
        </w:trPr>
        <w:tc>
          <w:tcPr>
            <w:tcW w:w="3406" w:type="dxa"/>
            <w:gridSpan w:val="2"/>
            <w:vMerge/>
            <w:tcBorders>
              <w:bottom w:val="single" w:sz="4" w:space="0" w:color="auto"/>
            </w:tcBorders>
            <w:shd w:val="clear" w:color="auto" w:fill="E0E0E0"/>
          </w:tcPr>
          <w:p w14:paraId="33D40B3F" w14:textId="77777777" w:rsidR="00EB63E4" w:rsidRDefault="00EB63E4" w:rsidP="007037C6"/>
        </w:tc>
        <w:tc>
          <w:tcPr>
            <w:tcW w:w="6647" w:type="dxa"/>
            <w:tcBorders>
              <w:bottom w:val="single" w:sz="4" w:space="0" w:color="auto"/>
            </w:tcBorders>
          </w:tcPr>
          <w:p w14:paraId="68C03EF0" w14:textId="77777777" w:rsidR="00EB63E4" w:rsidRPr="00D674AA" w:rsidRDefault="00EB63E4" w:rsidP="007037C6">
            <w:pPr>
              <w:rPr>
                <w:sz w:val="16"/>
                <w:szCs w:val="16"/>
              </w:rPr>
            </w:pPr>
            <w:r w:rsidRPr="00D674AA">
              <w:rPr>
                <w:sz w:val="16"/>
                <w:szCs w:val="16"/>
              </w:rPr>
              <w:t>(signature)</w:t>
            </w:r>
            <w:r w:rsidRPr="00D674AA">
              <w:rPr>
                <w:sz w:val="16"/>
                <w:szCs w:val="16"/>
              </w:rPr>
              <w:tab/>
              <w:t xml:space="preserve">                 </w:t>
            </w:r>
            <w:r w:rsidR="008745FF" w:rsidRPr="00D674AA">
              <w:rPr>
                <w:sz w:val="16"/>
                <w:szCs w:val="16"/>
              </w:rPr>
              <w:t xml:space="preserve">          </w:t>
            </w:r>
            <w:r w:rsidR="00223744">
              <w:rPr>
                <w:sz w:val="16"/>
                <w:szCs w:val="16"/>
              </w:rPr>
              <w:t xml:space="preserve">              </w:t>
            </w:r>
            <w:proofErr w:type="gramStart"/>
            <w:r w:rsidR="00223744">
              <w:rPr>
                <w:sz w:val="16"/>
                <w:szCs w:val="16"/>
              </w:rPr>
              <w:t xml:space="preserve">  </w:t>
            </w:r>
            <w:r w:rsidR="008745FF" w:rsidRPr="00D674AA">
              <w:rPr>
                <w:sz w:val="16"/>
                <w:szCs w:val="16"/>
              </w:rPr>
              <w:t xml:space="preserve"> </w:t>
            </w:r>
            <w:r w:rsidRPr="00D674AA">
              <w:rPr>
                <w:sz w:val="16"/>
                <w:szCs w:val="16"/>
              </w:rPr>
              <w:t>(</w:t>
            </w:r>
            <w:proofErr w:type="gramEnd"/>
            <w:r w:rsidRPr="00D674AA">
              <w:rPr>
                <w:sz w:val="16"/>
                <w:szCs w:val="16"/>
              </w:rPr>
              <w:t>date)</w:t>
            </w:r>
          </w:p>
        </w:tc>
      </w:tr>
      <w:tr w:rsidR="0095064F" w:rsidRPr="0094756C" w14:paraId="7B59DB77" w14:textId="77777777" w:rsidTr="003543E3">
        <w:trPr>
          <w:gridAfter w:val="1"/>
          <w:wAfter w:w="135" w:type="dxa"/>
          <w:trHeight w:val="224"/>
        </w:trPr>
        <w:tc>
          <w:tcPr>
            <w:tcW w:w="10053" w:type="dxa"/>
            <w:gridSpan w:val="3"/>
            <w:shd w:val="clear" w:color="auto" w:fill="auto"/>
          </w:tcPr>
          <w:p w14:paraId="2AD9A9F5" w14:textId="77777777" w:rsidR="00724945" w:rsidRPr="0094756C" w:rsidRDefault="0095064F" w:rsidP="00112180">
            <w:r w:rsidRPr="008745FF">
              <w:rPr>
                <w:b/>
              </w:rPr>
              <w:t>Comments</w:t>
            </w:r>
            <w:r>
              <w:t xml:space="preserve">: </w:t>
            </w:r>
            <w:r w:rsidRPr="005C3526">
              <w:t>&lt;&lt;insert comments or additional information here if required&gt;&gt;.</w:t>
            </w:r>
          </w:p>
        </w:tc>
      </w:tr>
    </w:tbl>
    <w:p w14:paraId="41455EAA" w14:textId="77777777"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14:paraId="3F1F4130" w14:textId="77777777" w:rsidTr="009467D8">
        <w:trPr>
          <w:trHeight w:val="232"/>
        </w:trPr>
        <w:tc>
          <w:tcPr>
            <w:tcW w:w="10188" w:type="dxa"/>
            <w:gridSpan w:val="2"/>
            <w:shd w:val="clear" w:color="auto" w:fill="B3B3B3"/>
          </w:tcPr>
          <w:p w14:paraId="1D4D721B" w14:textId="77777777" w:rsidR="00923F71" w:rsidRPr="00DC1FF5" w:rsidRDefault="009572D6" w:rsidP="00C839B3">
            <w:pPr>
              <w:pStyle w:val="Heading2"/>
            </w:pPr>
            <w:r>
              <w:t xml:space="preserve">Project Closure </w:t>
            </w:r>
            <w:r w:rsidR="00923F71" w:rsidRPr="00DC1FF5">
              <w:t>Approval</w:t>
            </w:r>
          </w:p>
        </w:tc>
      </w:tr>
      <w:tr w:rsidR="00923F71" w:rsidRPr="000E62B7" w14:paraId="794D02B5" w14:textId="77777777" w:rsidTr="009467D8">
        <w:trPr>
          <w:trHeight w:val="232"/>
        </w:trPr>
        <w:tc>
          <w:tcPr>
            <w:tcW w:w="3348" w:type="dxa"/>
            <w:vMerge w:val="restart"/>
            <w:shd w:val="clear" w:color="auto" w:fill="E0E0E0"/>
          </w:tcPr>
          <w:p w14:paraId="2D149DF0" w14:textId="77777777"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14:paraId="0AFBCF51" w14:textId="77777777" w:rsidR="00923F71" w:rsidRPr="0094756C" w:rsidRDefault="00B06DAE" w:rsidP="007037C6">
            <w:r>
              <w:t xml:space="preserve">                                                                                     </w:t>
            </w:r>
            <w:r w:rsidRPr="00156198">
              <w:t xml:space="preserve">&lt;&lt; YYYY-MM-DD &gt;&gt;  </w:t>
            </w:r>
          </w:p>
        </w:tc>
      </w:tr>
      <w:tr w:rsidR="00923F71" w:rsidRPr="000E62B7" w14:paraId="25379164" w14:textId="77777777" w:rsidTr="009467D8">
        <w:trPr>
          <w:trHeight w:val="232"/>
        </w:trPr>
        <w:tc>
          <w:tcPr>
            <w:tcW w:w="3348" w:type="dxa"/>
            <w:vMerge/>
            <w:shd w:val="clear" w:color="auto" w:fill="E0E0E0"/>
          </w:tcPr>
          <w:p w14:paraId="1A6DC102" w14:textId="77777777" w:rsidR="00923F71" w:rsidRDefault="00923F71" w:rsidP="007037C6"/>
        </w:tc>
        <w:tc>
          <w:tcPr>
            <w:tcW w:w="6840" w:type="dxa"/>
            <w:shd w:val="clear" w:color="auto" w:fill="auto"/>
          </w:tcPr>
          <w:p w14:paraId="7F9228E3" w14:textId="77777777" w:rsidR="00923F71" w:rsidRPr="00D674AA" w:rsidRDefault="00223744" w:rsidP="007037C6">
            <w:pPr>
              <w:rPr>
                <w:sz w:val="16"/>
                <w:szCs w:val="16"/>
              </w:rPr>
            </w:pPr>
            <w:r>
              <w:rPr>
                <w:sz w:val="16"/>
                <w:szCs w:val="16"/>
              </w:rPr>
              <w:t>(</w:t>
            </w:r>
            <w:r w:rsidR="00923F71" w:rsidRPr="00D674AA">
              <w:rPr>
                <w:sz w:val="16"/>
                <w:szCs w:val="16"/>
              </w:rPr>
              <w:t>signature)</w:t>
            </w:r>
            <w:r w:rsidR="00923F71" w:rsidRPr="00D674AA">
              <w:rPr>
                <w:sz w:val="16"/>
                <w:szCs w:val="16"/>
              </w:rPr>
              <w:tab/>
            </w:r>
            <w:r w:rsidR="00923F71" w:rsidRPr="00D674AA">
              <w:rPr>
                <w:sz w:val="16"/>
                <w:szCs w:val="16"/>
              </w:rPr>
              <w:tab/>
              <w:t xml:space="preserve">                </w:t>
            </w:r>
            <w:r>
              <w:rPr>
                <w:sz w:val="16"/>
                <w:szCs w:val="16"/>
              </w:rPr>
              <w:t xml:space="preserve">                             </w:t>
            </w:r>
            <w:proofErr w:type="gramStart"/>
            <w:r>
              <w:rPr>
                <w:sz w:val="16"/>
                <w:szCs w:val="16"/>
              </w:rPr>
              <w:t xml:space="preserve">  </w:t>
            </w:r>
            <w:r w:rsidR="00923F71" w:rsidRPr="00D674AA">
              <w:rPr>
                <w:sz w:val="16"/>
                <w:szCs w:val="16"/>
              </w:rPr>
              <w:t xml:space="preserve"> (</w:t>
            </w:r>
            <w:proofErr w:type="gramEnd"/>
            <w:r w:rsidR="00923F71" w:rsidRPr="00D674AA">
              <w:rPr>
                <w:sz w:val="16"/>
                <w:szCs w:val="16"/>
              </w:rPr>
              <w:t>date)</w:t>
            </w:r>
          </w:p>
        </w:tc>
      </w:tr>
      <w:tr w:rsidR="00223744" w:rsidRPr="000E62B7" w14:paraId="176E2380" w14:textId="77777777" w:rsidTr="009467D8">
        <w:trPr>
          <w:trHeight w:val="232"/>
        </w:trPr>
        <w:tc>
          <w:tcPr>
            <w:tcW w:w="3348" w:type="dxa"/>
            <w:shd w:val="clear" w:color="auto" w:fill="E0E0E0"/>
          </w:tcPr>
          <w:p w14:paraId="5FD165CB" w14:textId="77777777" w:rsidR="00223744" w:rsidRDefault="00223744" w:rsidP="007037C6"/>
        </w:tc>
        <w:tc>
          <w:tcPr>
            <w:tcW w:w="6840" w:type="dxa"/>
            <w:shd w:val="clear" w:color="auto" w:fill="auto"/>
          </w:tcPr>
          <w:p w14:paraId="7F3B0CFC" w14:textId="77777777" w:rsidR="00223744" w:rsidRDefault="00223744" w:rsidP="007037C6">
            <w:pPr>
              <w:rPr>
                <w:sz w:val="16"/>
                <w:szCs w:val="16"/>
              </w:rPr>
            </w:pPr>
          </w:p>
        </w:tc>
      </w:tr>
    </w:tbl>
    <w:p w14:paraId="77549407" w14:textId="77777777" w:rsidR="00923F71" w:rsidRDefault="00923F71" w:rsidP="00112180"/>
    <w:p w14:paraId="02BFC908" w14:textId="77777777" w:rsidR="00E73941" w:rsidRDefault="003C1F25" w:rsidP="00112180">
      <w:pPr>
        <w:rPr>
          <w:color w:val="000000"/>
        </w:rPr>
      </w:pPr>
      <w:r>
        <w:t xml:space="preserve">Document Reference: </w:t>
      </w:r>
      <w:r w:rsidR="00E73941">
        <w:rPr>
          <w:color w:val="006D21"/>
          <w:shd w:val="clear" w:color="auto" w:fill="FFFFFF"/>
        </w:rPr>
        <w:t>www.ocio.gov.nl.ca/OCIO/pmo/docs/</w:t>
      </w:r>
      <w:r w:rsidR="00E73941">
        <w:rPr>
          <w:b/>
          <w:bCs w:val="0"/>
          <w:color w:val="006D21"/>
          <w:shd w:val="clear" w:color="auto" w:fill="FFFFFF"/>
        </w:rPr>
        <w:t>project_closure_report</w:t>
      </w:r>
      <w:r w:rsidR="00E73941">
        <w:rPr>
          <w:color w:val="006D21"/>
          <w:shd w:val="clear" w:color="auto" w:fill="FFFFFF"/>
        </w:rPr>
        <w:t>_template.docx</w:t>
      </w:r>
    </w:p>
    <w:p w14:paraId="128FEE62" w14:textId="77777777" w:rsidR="00FC25B7" w:rsidRPr="00730933" w:rsidRDefault="00FC25B7" w:rsidP="00112180"/>
    <w:sectPr w:rsidR="00FC25B7" w:rsidRPr="00730933" w:rsidSect="00C51A40">
      <w:headerReference w:type="even" r:id="rId8"/>
      <w:headerReference w:type="default" r:id="rId9"/>
      <w:footerReference w:type="even" r:id="rId10"/>
      <w:footerReference w:type="default" r:id="rId11"/>
      <w:headerReference w:type="first" r:id="rId12"/>
      <w:footerReference w:type="first" r:id="rId13"/>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DAA08" w14:textId="77777777" w:rsidR="007F2896" w:rsidRDefault="007F2896" w:rsidP="00156198">
      <w:r>
        <w:separator/>
      </w:r>
    </w:p>
    <w:p w14:paraId="7E60B74A" w14:textId="77777777" w:rsidR="007F2896" w:rsidRDefault="007F2896" w:rsidP="00156198"/>
    <w:p w14:paraId="5F648F8A" w14:textId="77777777" w:rsidR="007F2896" w:rsidRDefault="007F2896" w:rsidP="00156198"/>
    <w:p w14:paraId="2FE38311" w14:textId="77777777" w:rsidR="007F2896" w:rsidRDefault="007F2896" w:rsidP="00156198"/>
    <w:p w14:paraId="4627E629" w14:textId="77777777" w:rsidR="007F2896" w:rsidRDefault="007F2896" w:rsidP="00156198"/>
    <w:p w14:paraId="03B59B93" w14:textId="77777777" w:rsidR="007F2896" w:rsidRDefault="007F2896" w:rsidP="00156198"/>
    <w:p w14:paraId="691E005C" w14:textId="77777777" w:rsidR="007F2896" w:rsidRDefault="007F2896" w:rsidP="00156198"/>
    <w:p w14:paraId="3F00BED6" w14:textId="77777777" w:rsidR="007F2896" w:rsidRDefault="007F2896" w:rsidP="00156198"/>
    <w:p w14:paraId="1AA5E36C" w14:textId="77777777" w:rsidR="007F2896" w:rsidRDefault="007F2896" w:rsidP="00156198"/>
  </w:endnote>
  <w:endnote w:type="continuationSeparator" w:id="0">
    <w:p w14:paraId="02A90E88" w14:textId="77777777" w:rsidR="007F2896" w:rsidRDefault="007F2896" w:rsidP="00156198">
      <w:r>
        <w:continuationSeparator/>
      </w:r>
    </w:p>
    <w:p w14:paraId="2A9F2530" w14:textId="77777777" w:rsidR="007F2896" w:rsidRDefault="007F2896" w:rsidP="00156198"/>
    <w:p w14:paraId="36627B9B" w14:textId="77777777" w:rsidR="007F2896" w:rsidRDefault="007F2896" w:rsidP="00156198"/>
    <w:p w14:paraId="7B2CB9A1" w14:textId="77777777" w:rsidR="007F2896" w:rsidRDefault="007F2896" w:rsidP="00156198"/>
    <w:p w14:paraId="7DDA4AE6" w14:textId="77777777" w:rsidR="007F2896" w:rsidRDefault="007F2896" w:rsidP="00156198"/>
    <w:p w14:paraId="3A784BAC" w14:textId="77777777" w:rsidR="007F2896" w:rsidRDefault="007F2896" w:rsidP="00156198"/>
    <w:p w14:paraId="33FBD18A" w14:textId="77777777" w:rsidR="007F2896" w:rsidRDefault="007F2896" w:rsidP="00156198"/>
    <w:p w14:paraId="5EA25C9E" w14:textId="77777777" w:rsidR="007F2896" w:rsidRDefault="007F2896" w:rsidP="00156198"/>
    <w:p w14:paraId="15C8102A" w14:textId="77777777" w:rsidR="007F2896" w:rsidRDefault="007F2896"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B736"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9516292" w14:textId="77777777" w:rsidR="00A776E3" w:rsidRDefault="00A776E3" w:rsidP="00156198">
    <w:pPr>
      <w:pStyle w:val="Footer"/>
    </w:pPr>
  </w:p>
  <w:p w14:paraId="123F2740" w14:textId="77777777" w:rsidR="00A776E3" w:rsidRDefault="00A776E3" w:rsidP="00156198"/>
  <w:p w14:paraId="1BD17C2C" w14:textId="77777777" w:rsidR="00A776E3" w:rsidRDefault="00A776E3" w:rsidP="00156198"/>
  <w:p w14:paraId="4E95671F" w14:textId="77777777" w:rsidR="00A776E3" w:rsidRDefault="00A776E3" w:rsidP="00156198"/>
  <w:p w14:paraId="54A1E082" w14:textId="77777777" w:rsidR="00A776E3" w:rsidRDefault="00A776E3" w:rsidP="00156198"/>
  <w:p w14:paraId="612EC9AB" w14:textId="77777777" w:rsidR="00A776E3" w:rsidRDefault="00A776E3" w:rsidP="00156198"/>
  <w:p w14:paraId="5AFB9B48" w14:textId="77777777" w:rsidR="00A776E3" w:rsidRDefault="00A776E3" w:rsidP="00156198"/>
  <w:p w14:paraId="01810428" w14:textId="77777777" w:rsidR="00A776E3" w:rsidRDefault="00A776E3" w:rsidP="00156198"/>
  <w:p w14:paraId="4D8934B1"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0"/>
      <w:gridCol w:w="4966"/>
    </w:tblGrid>
    <w:tr w:rsidR="00A776E3" w:rsidRPr="002C65E3" w14:paraId="081151EE" w14:textId="77777777" w:rsidTr="002C65E3">
      <w:tc>
        <w:tcPr>
          <w:tcW w:w="5076" w:type="dxa"/>
          <w:tcBorders>
            <w:top w:val="single" w:sz="4" w:space="0" w:color="auto"/>
          </w:tcBorders>
        </w:tcPr>
        <w:p w14:paraId="4AF9FC7A" w14:textId="77777777" w:rsidR="00A776E3" w:rsidRPr="002C65E3" w:rsidRDefault="00A776E3" w:rsidP="002C65E3">
          <w:pPr>
            <w:spacing w:after="0"/>
            <w:rPr>
              <w:sz w:val="16"/>
              <w:szCs w:val="16"/>
            </w:rPr>
          </w:pPr>
          <w:r w:rsidRPr="002C65E3">
            <w:rPr>
              <w:sz w:val="16"/>
              <w:szCs w:val="16"/>
            </w:rPr>
            <w:t xml:space="preserve">Project </w:t>
          </w:r>
          <w:proofErr w:type="gramStart"/>
          <w:r w:rsidRPr="002C65E3">
            <w:rPr>
              <w:sz w:val="16"/>
              <w:szCs w:val="16"/>
            </w:rPr>
            <w:t>Closure  Report</w:t>
          </w:r>
          <w:proofErr w:type="gramEnd"/>
        </w:p>
      </w:tc>
      <w:tc>
        <w:tcPr>
          <w:tcW w:w="5076" w:type="dxa"/>
          <w:tcBorders>
            <w:top w:val="single" w:sz="4" w:space="0" w:color="auto"/>
          </w:tcBorders>
        </w:tcPr>
        <w:p w14:paraId="7357BD97" w14:textId="77777777"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14:paraId="19094B30" w14:textId="77777777" w:rsidTr="002C65E3">
      <w:tc>
        <w:tcPr>
          <w:tcW w:w="5076" w:type="dxa"/>
        </w:tcPr>
        <w:p w14:paraId="1B80C58B" w14:textId="77777777" w:rsidR="00A776E3" w:rsidRPr="002C65E3" w:rsidRDefault="00A776E3" w:rsidP="008E1577">
          <w:pPr>
            <w:spacing w:before="0" w:after="0"/>
            <w:rPr>
              <w:sz w:val="16"/>
              <w:szCs w:val="16"/>
            </w:rPr>
          </w:pPr>
        </w:p>
      </w:tc>
      <w:tc>
        <w:tcPr>
          <w:tcW w:w="5076" w:type="dxa"/>
        </w:tcPr>
        <w:p w14:paraId="3627342C" w14:textId="77777777" w:rsidR="00A776E3" w:rsidRPr="002C65E3" w:rsidRDefault="00A776E3" w:rsidP="002C65E3">
          <w:pPr>
            <w:spacing w:before="0" w:after="0"/>
            <w:rPr>
              <w:sz w:val="16"/>
              <w:szCs w:val="16"/>
            </w:rPr>
          </w:pPr>
        </w:p>
      </w:tc>
    </w:tr>
    <w:tr w:rsidR="00A776E3" w:rsidRPr="002C65E3" w14:paraId="6AFD43ED" w14:textId="77777777" w:rsidTr="002C65E3">
      <w:tc>
        <w:tcPr>
          <w:tcW w:w="5076" w:type="dxa"/>
        </w:tcPr>
        <w:p w14:paraId="149623B1" w14:textId="77777777" w:rsidR="00A776E3" w:rsidRPr="002C65E3" w:rsidRDefault="00A776E3" w:rsidP="002C65E3">
          <w:pPr>
            <w:spacing w:before="0" w:after="0"/>
            <w:rPr>
              <w:sz w:val="16"/>
              <w:szCs w:val="16"/>
            </w:rPr>
          </w:pPr>
        </w:p>
      </w:tc>
      <w:tc>
        <w:tcPr>
          <w:tcW w:w="5076" w:type="dxa"/>
        </w:tcPr>
        <w:p w14:paraId="5EE3FA11" w14:textId="77777777" w:rsidR="00A776E3" w:rsidRPr="002C65E3" w:rsidRDefault="00A776E3" w:rsidP="002C65E3">
          <w:pPr>
            <w:spacing w:before="0" w:after="0"/>
            <w:rPr>
              <w:sz w:val="16"/>
              <w:szCs w:val="16"/>
            </w:rPr>
          </w:pPr>
        </w:p>
      </w:tc>
    </w:tr>
  </w:tbl>
  <w:p w14:paraId="1123CE91" w14:textId="77777777"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4"/>
      <w:gridCol w:w="4962"/>
    </w:tblGrid>
    <w:tr w:rsidR="00A776E3" w14:paraId="2D988E88" w14:textId="77777777" w:rsidTr="002C65E3">
      <w:tc>
        <w:tcPr>
          <w:tcW w:w="5076" w:type="dxa"/>
          <w:tcBorders>
            <w:top w:val="single" w:sz="4" w:space="0" w:color="auto"/>
          </w:tcBorders>
        </w:tcPr>
        <w:p w14:paraId="70BCB8D1" w14:textId="77777777" w:rsidR="00A776E3" w:rsidRPr="002C65E3" w:rsidRDefault="00F668E4" w:rsidP="00F668E4">
          <w:pPr>
            <w:spacing w:after="0"/>
            <w:rPr>
              <w:sz w:val="16"/>
              <w:szCs w:val="16"/>
            </w:rPr>
          </w:pPr>
          <w:r>
            <w:rPr>
              <w:sz w:val="16"/>
              <w:szCs w:val="16"/>
            </w:rPr>
            <w:t>COMP</w:t>
          </w:r>
          <w:proofErr w:type="gramStart"/>
          <w:r>
            <w:rPr>
              <w:sz w:val="16"/>
              <w:szCs w:val="16"/>
            </w:rPr>
            <w:t xml:space="preserve">3078  </w:t>
          </w:r>
          <w:r w:rsidR="00A776E3" w:rsidRPr="002C65E3">
            <w:rPr>
              <w:sz w:val="16"/>
              <w:szCs w:val="16"/>
            </w:rPr>
            <w:t>Project</w:t>
          </w:r>
          <w:proofErr w:type="gramEnd"/>
          <w:r w:rsidR="00A776E3" w:rsidRPr="002C65E3">
            <w:rPr>
              <w:sz w:val="16"/>
              <w:szCs w:val="16"/>
            </w:rPr>
            <w:t xml:space="preserve"> Closure  Report</w:t>
          </w:r>
        </w:p>
      </w:tc>
      <w:tc>
        <w:tcPr>
          <w:tcW w:w="5076" w:type="dxa"/>
          <w:tcBorders>
            <w:top w:val="single" w:sz="4" w:space="0" w:color="auto"/>
          </w:tcBorders>
        </w:tcPr>
        <w:p w14:paraId="130B2509"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14:paraId="579815C0" w14:textId="77777777" w:rsidTr="002C65E3">
      <w:tc>
        <w:tcPr>
          <w:tcW w:w="5076" w:type="dxa"/>
        </w:tcPr>
        <w:p w14:paraId="50A0BD17" w14:textId="77777777" w:rsidR="00A776E3" w:rsidRPr="002C65E3" w:rsidRDefault="00A776E3" w:rsidP="008E1577">
          <w:pPr>
            <w:spacing w:before="0" w:after="0"/>
            <w:rPr>
              <w:sz w:val="16"/>
              <w:szCs w:val="16"/>
            </w:rPr>
          </w:pPr>
        </w:p>
      </w:tc>
      <w:tc>
        <w:tcPr>
          <w:tcW w:w="5076" w:type="dxa"/>
        </w:tcPr>
        <w:p w14:paraId="4182F259" w14:textId="77777777" w:rsidR="00A776E3" w:rsidRPr="002C65E3" w:rsidRDefault="00A776E3" w:rsidP="007037C6">
          <w:pPr>
            <w:pStyle w:val="FooterRight"/>
            <w:spacing w:before="0" w:after="0"/>
            <w:rPr>
              <w:sz w:val="16"/>
              <w:szCs w:val="16"/>
            </w:rPr>
          </w:pPr>
        </w:p>
      </w:tc>
    </w:tr>
    <w:tr w:rsidR="00A776E3" w14:paraId="4045A27F" w14:textId="77777777" w:rsidTr="002C65E3">
      <w:tc>
        <w:tcPr>
          <w:tcW w:w="5076" w:type="dxa"/>
        </w:tcPr>
        <w:p w14:paraId="0087434A" w14:textId="77777777" w:rsidR="00A776E3" w:rsidRPr="002C65E3" w:rsidRDefault="00A776E3" w:rsidP="007037C6">
          <w:pPr>
            <w:spacing w:before="0" w:after="0"/>
            <w:rPr>
              <w:sz w:val="16"/>
              <w:szCs w:val="16"/>
            </w:rPr>
          </w:pPr>
        </w:p>
      </w:tc>
      <w:tc>
        <w:tcPr>
          <w:tcW w:w="5076" w:type="dxa"/>
        </w:tcPr>
        <w:p w14:paraId="602D2DDF" w14:textId="77777777" w:rsidR="00A776E3" w:rsidRPr="002C65E3" w:rsidRDefault="00A776E3" w:rsidP="002C65E3">
          <w:pPr>
            <w:pStyle w:val="FooterRight"/>
            <w:spacing w:before="0" w:after="0"/>
            <w:rPr>
              <w:sz w:val="16"/>
              <w:szCs w:val="16"/>
            </w:rPr>
          </w:pPr>
        </w:p>
      </w:tc>
    </w:tr>
  </w:tbl>
  <w:p w14:paraId="4A77C950"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8DB1B" w14:textId="77777777" w:rsidR="007F2896" w:rsidRDefault="007F2896" w:rsidP="00156198">
      <w:r>
        <w:separator/>
      </w:r>
    </w:p>
    <w:p w14:paraId="6CBA5972" w14:textId="77777777" w:rsidR="007F2896" w:rsidRDefault="007F2896" w:rsidP="00156198"/>
    <w:p w14:paraId="440664EC" w14:textId="77777777" w:rsidR="007F2896" w:rsidRDefault="007F2896" w:rsidP="00156198"/>
    <w:p w14:paraId="445A8AF9" w14:textId="77777777" w:rsidR="007F2896" w:rsidRDefault="007F2896" w:rsidP="00156198"/>
    <w:p w14:paraId="6092591B" w14:textId="77777777" w:rsidR="007F2896" w:rsidRDefault="007F2896" w:rsidP="00156198"/>
    <w:p w14:paraId="69715B2A" w14:textId="77777777" w:rsidR="007F2896" w:rsidRDefault="007F2896" w:rsidP="00156198"/>
    <w:p w14:paraId="3CC34BDA" w14:textId="77777777" w:rsidR="007F2896" w:rsidRDefault="007F2896" w:rsidP="00156198"/>
    <w:p w14:paraId="2B41ABC2" w14:textId="77777777" w:rsidR="007F2896" w:rsidRDefault="007F2896" w:rsidP="00156198"/>
    <w:p w14:paraId="116708D9" w14:textId="77777777" w:rsidR="007F2896" w:rsidRDefault="007F2896" w:rsidP="00156198"/>
  </w:footnote>
  <w:footnote w:type="continuationSeparator" w:id="0">
    <w:p w14:paraId="62729614" w14:textId="77777777" w:rsidR="007F2896" w:rsidRDefault="007F2896" w:rsidP="00156198">
      <w:r>
        <w:continuationSeparator/>
      </w:r>
    </w:p>
    <w:p w14:paraId="60F4657D" w14:textId="77777777" w:rsidR="007F2896" w:rsidRDefault="007F2896" w:rsidP="00156198"/>
    <w:p w14:paraId="1AE65FA7" w14:textId="77777777" w:rsidR="007F2896" w:rsidRDefault="007F2896" w:rsidP="00156198"/>
    <w:p w14:paraId="12F04B15" w14:textId="77777777" w:rsidR="007F2896" w:rsidRDefault="007F2896" w:rsidP="00156198"/>
    <w:p w14:paraId="277D2E0F" w14:textId="77777777" w:rsidR="007F2896" w:rsidRDefault="007F2896" w:rsidP="00156198"/>
    <w:p w14:paraId="085CCF97" w14:textId="77777777" w:rsidR="007F2896" w:rsidRDefault="007F2896" w:rsidP="00156198"/>
    <w:p w14:paraId="6B949B09" w14:textId="77777777" w:rsidR="007F2896" w:rsidRDefault="007F2896" w:rsidP="00156198"/>
    <w:p w14:paraId="3F0C978A" w14:textId="77777777" w:rsidR="007F2896" w:rsidRDefault="007F2896" w:rsidP="00156198"/>
    <w:p w14:paraId="611E58EE" w14:textId="77777777" w:rsidR="007F2896" w:rsidRDefault="007F2896"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53A92" w14:textId="77777777" w:rsidR="00A776E3" w:rsidRDefault="00A776E3" w:rsidP="00156198"/>
  <w:p w14:paraId="4974920F" w14:textId="77777777" w:rsidR="00A776E3" w:rsidRDefault="00A776E3" w:rsidP="00156198"/>
  <w:p w14:paraId="18142AEF" w14:textId="77777777" w:rsidR="00A776E3" w:rsidRDefault="00A776E3" w:rsidP="00156198"/>
  <w:p w14:paraId="58BFE000"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727A6ABE" w14:textId="77777777" w:rsidTr="00A855FA">
      <w:tc>
        <w:tcPr>
          <w:tcW w:w="3753" w:type="dxa"/>
        </w:tcPr>
        <w:p w14:paraId="4E98F8D4" w14:textId="77777777" w:rsidR="00A855FA" w:rsidRDefault="00A855FA" w:rsidP="005B1900">
          <w:r>
            <w:t>COMP3078 Capstone Project II</w:t>
          </w:r>
        </w:p>
      </w:tc>
      <w:tc>
        <w:tcPr>
          <w:tcW w:w="3753" w:type="dxa"/>
        </w:tcPr>
        <w:p w14:paraId="5D8EB8A7" w14:textId="77777777" w:rsidR="00A855FA" w:rsidRDefault="00A855FA" w:rsidP="00A855FA">
          <w:pPr>
            <w:pStyle w:val="Header"/>
            <w:jc w:val="left"/>
          </w:pPr>
        </w:p>
      </w:tc>
      <w:tc>
        <w:tcPr>
          <w:tcW w:w="3753" w:type="dxa"/>
        </w:tcPr>
        <w:p w14:paraId="474EBE20" w14:textId="77777777" w:rsidR="00A855FA" w:rsidRDefault="00A855FA" w:rsidP="00A855FA">
          <w:r>
            <w:t>School of Computer Technology</w:t>
          </w:r>
        </w:p>
      </w:tc>
      <w:tc>
        <w:tcPr>
          <w:tcW w:w="6399" w:type="dxa"/>
        </w:tcPr>
        <w:p w14:paraId="32E0BB33" w14:textId="77777777" w:rsidR="00A855FA" w:rsidRDefault="00A855FA" w:rsidP="00C92484">
          <w:pPr>
            <w:pStyle w:val="Header"/>
          </w:pPr>
        </w:p>
      </w:tc>
    </w:tr>
  </w:tbl>
  <w:p w14:paraId="5D5DE558" w14:textId="77777777"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773"/>
      <w:gridCol w:w="6163"/>
    </w:tblGrid>
    <w:tr w:rsidR="00A776E3" w14:paraId="70739F08" w14:textId="77777777" w:rsidTr="007037C6">
      <w:tc>
        <w:tcPr>
          <w:tcW w:w="5076" w:type="dxa"/>
        </w:tcPr>
        <w:p w14:paraId="289723CA" w14:textId="77777777" w:rsidR="00BD050A" w:rsidRDefault="00BD050A" w:rsidP="00F93800">
          <w:r>
            <w:t>COMP3078</w:t>
          </w:r>
          <w:r w:rsidR="00F93800">
            <w:t xml:space="preserve"> Capstone Project II</w:t>
          </w:r>
        </w:p>
      </w:tc>
      <w:tc>
        <w:tcPr>
          <w:tcW w:w="8712" w:type="dxa"/>
        </w:tcPr>
        <w:p w14:paraId="4944D386" w14:textId="77777777" w:rsidR="00A776E3" w:rsidRDefault="00A855FA" w:rsidP="007037C6">
          <w:pPr>
            <w:pStyle w:val="Header"/>
          </w:pPr>
          <w:r>
            <w:t>S</w:t>
          </w:r>
          <w:r w:rsidR="00F93800">
            <w:t xml:space="preserve">chool of Computer Technology </w:t>
          </w:r>
        </w:p>
      </w:tc>
    </w:tr>
  </w:tbl>
  <w:p w14:paraId="1EA8F091"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5"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6"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1"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3"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3"/>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2"/>
  </w:num>
  <w:num w:numId="15">
    <w:abstractNumId w:val="27"/>
  </w:num>
  <w:num w:numId="16">
    <w:abstractNumId w:val="24"/>
  </w:num>
  <w:num w:numId="17">
    <w:abstractNumId w:val="37"/>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1"/>
  </w:num>
  <w:num w:numId="25">
    <w:abstractNumId w:val="44"/>
  </w:num>
  <w:num w:numId="26">
    <w:abstractNumId w:val="32"/>
  </w:num>
  <w:num w:numId="27">
    <w:abstractNumId w:val="39"/>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5"/>
  </w:num>
  <w:num w:numId="30">
    <w:abstractNumId w:val="40"/>
  </w:num>
  <w:num w:numId="31">
    <w:abstractNumId w:val="29"/>
  </w:num>
  <w:num w:numId="32">
    <w:abstractNumId w:val="23"/>
  </w:num>
  <w:num w:numId="33">
    <w:abstractNumId w:val="21"/>
  </w:num>
  <w:num w:numId="34">
    <w:abstractNumId w:val="36"/>
  </w:num>
  <w:num w:numId="35">
    <w:abstractNumId w:val="20"/>
  </w:num>
  <w:num w:numId="36">
    <w:abstractNumId w:val="16"/>
  </w:num>
  <w:num w:numId="37">
    <w:abstractNumId w:val="28"/>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0"/>
  </w:num>
  <w:num w:numId="41">
    <w:abstractNumId w:val="26"/>
  </w:num>
  <w:num w:numId="42">
    <w:abstractNumId w:val="31"/>
  </w:num>
  <w:num w:numId="43">
    <w:abstractNumId w:val="25"/>
  </w:num>
  <w:num w:numId="44">
    <w:abstractNumId w:val="4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2734"/>
    <w:rsid w:val="001152C4"/>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712A4"/>
    <w:rsid w:val="00474160"/>
    <w:rsid w:val="00476C55"/>
    <w:rsid w:val="00480D90"/>
    <w:rsid w:val="004844BB"/>
    <w:rsid w:val="00484729"/>
    <w:rsid w:val="004854BC"/>
    <w:rsid w:val="00486355"/>
    <w:rsid w:val="004872A9"/>
    <w:rsid w:val="00493441"/>
    <w:rsid w:val="004A022E"/>
    <w:rsid w:val="004A1030"/>
    <w:rsid w:val="004A2A05"/>
    <w:rsid w:val="004A2E1E"/>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75A3"/>
    <w:rsid w:val="00660AD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37CE1"/>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57F9A"/>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6CA4"/>
    <w:rsid w:val="00CA7B70"/>
    <w:rsid w:val="00CB22FB"/>
    <w:rsid w:val="00CB25A3"/>
    <w:rsid w:val="00CB29B0"/>
    <w:rsid w:val="00CB3D46"/>
    <w:rsid w:val="00CB5EC0"/>
    <w:rsid w:val="00CB5ECE"/>
    <w:rsid w:val="00CC1210"/>
    <w:rsid w:val="00CC2FDA"/>
    <w:rsid w:val="00CC69E2"/>
    <w:rsid w:val="00CC6F88"/>
    <w:rsid w:val="00CC781E"/>
    <w:rsid w:val="00CD12B0"/>
    <w:rsid w:val="00CD5D77"/>
    <w:rsid w:val="00CD79B0"/>
    <w:rsid w:val="00CE28AB"/>
    <w:rsid w:val="00CE3FB3"/>
    <w:rsid w:val="00CE5751"/>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CEFB5B"/>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BF0BC-5193-49D9-839C-75364AA9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427</Words>
  <Characters>2997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3418</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Janet Pagat</cp:lastModifiedBy>
  <cp:revision>3</cp:revision>
  <cp:lastPrinted>2011-05-17T16:59:00Z</cp:lastPrinted>
  <dcterms:created xsi:type="dcterms:W3CDTF">2018-04-03T17:43:00Z</dcterms:created>
  <dcterms:modified xsi:type="dcterms:W3CDTF">2020-04-07T04:10:00Z</dcterms:modified>
</cp:coreProperties>
</file>